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7766" w14:textId="77777777" w:rsidR="008C2396" w:rsidRDefault="008C2396" w:rsidP="00081538">
      <w:pPr>
        <w:jc w:val="center"/>
        <w:rPr>
          <w:rFonts w:ascii="Arial" w:hAnsi="Arial" w:cs="Arial"/>
          <w:b/>
          <w:sz w:val="28"/>
          <w:szCs w:val="28"/>
        </w:rPr>
      </w:pPr>
    </w:p>
    <w:p w14:paraId="39955ABF"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31C7314C" w14:textId="77777777" w:rsidR="008C2396" w:rsidRPr="008C2396" w:rsidRDefault="008C2396" w:rsidP="00081538">
      <w:pPr>
        <w:jc w:val="center"/>
        <w:rPr>
          <w:rFonts w:ascii="Arial" w:hAnsi="Arial" w:cs="Arial"/>
          <w:b/>
          <w:sz w:val="28"/>
          <w:szCs w:val="28"/>
        </w:rPr>
      </w:pPr>
    </w:p>
    <w:p w14:paraId="41BAF744" w14:textId="77777777" w:rsidR="00A461FC" w:rsidRPr="008C2396" w:rsidRDefault="00A461FC" w:rsidP="00B7008A">
      <w:pPr>
        <w:jc w:val="center"/>
        <w:rPr>
          <w:rFonts w:ascii="Arial" w:hAnsi="Arial" w:cs="Arial"/>
          <w:b/>
          <w:sz w:val="28"/>
          <w:szCs w:val="28"/>
        </w:rPr>
      </w:pPr>
    </w:p>
    <w:p w14:paraId="3CACD08F"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4CC9C428"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737713EF"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w:t>
        </w:r>
        <w:r w:rsidRPr="00617FBD">
          <w:rPr>
            <w:rStyle w:val="Hipervnculo"/>
            <w:rFonts w:ascii="Arial" w:hAnsi="Arial" w:cs="Arial"/>
            <w:b w:val="0"/>
            <w:noProof/>
          </w:rPr>
          <w:t>I</w:t>
        </w:r>
        <w:r w:rsidRPr="00617FBD">
          <w:rPr>
            <w:rStyle w:val="Hipervnculo"/>
            <w:rFonts w:ascii="Arial" w:hAnsi="Arial" w:cs="Arial"/>
            <w:b w:val="0"/>
            <w:noProof/>
          </w:rPr>
          <w:t>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0C9635CF"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799B0390" w14:textId="77777777" w:rsidR="00D2312D" w:rsidRPr="008C2396" w:rsidRDefault="00D2312D" w:rsidP="00D2312D">
      <w:pPr>
        <w:ind w:left="720"/>
        <w:rPr>
          <w:rFonts w:ascii="Arial" w:hAnsi="Arial" w:cs="Arial"/>
          <w:b/>
          <w:sz w:val="28"/>
          <w:szCs w:val="28"/>
        </w:rPr>
      </w:pPr>
    </w:p>
    <w:p w14:paraId="4AE4A273" w14:textId="77777777" w:rsidR="0074642D" w:rsidRPr="008C2396" w:rsidRDefault="0074642D" w:rsidP="0074642D">
      <w:pPr>
        <w:ind w:left="720"/>
        <w:rPr>
          <w:rFonts w:ascii="Arial" w:hAnsi="Arial" w:cs="Arial"/>
          <w:b/>
          <w:sz w:val="28"/>
          <w:szCs w:val="28"/>
        </w:rPr>
      </w:pPr>
    </w:p>
    <w:p w14:paraId="4038E86C" w14:textId="77777777" w:rsidR="005455BD" w:rsidRPr="008C2396" w:rsidRDefault="005455BD" w:rsidP="00B7008A">
      <w:pPr>
        <w:jc w:val="center"/>
        <w:rPr>
          <w:rFonts w:ascii="Arial" w:hAnsi="Arial" w:cs="Arial"/>
          <w:b/>
          <w:sz w:val="28"/>
          <w:szCs w:val="28"/>
        </w:rPr>
      </w:pPr>
    </w:p>
    <w:p w14:paraId="62395E7C" w14:textId="77777777" w:rsidR="005455BD" w:rsidRPr="008C2396" w:rsidRDefault="005455BD" w:rsidP="00B7008A">
      <w:pPr>
        <w:jc w:val="center"/>
        <w:rPr>
          <w:rFonts w:ascii="Arial" w:hAnsi="Arial" w:cs="Arial"/>
          <w:b/>
          <w:sz w:val="28"/>
          <w:szCs w:val="28"/>
        </w:rPr>
      </w:pPr>
    </w:p>
    <w:p w14:paraId="4DEAA06D" w14:textId="77777777" w:rsidR="005455BD" w:rsidRPr="008C2396" w:rsidRDefault="005455BD" w:rsidP="00B7008A">
      <w:pPr>
        <w:jc w:val="center"/>
        <w:rPr>
          <w:rFonts w:ascii="Arial" w:hAnsi="Arial" w:cs="Arial"/>
          <w:b/>
          <w:sz w:val="28"/>
          <w:szCs w:val="28"/>
        </w:rPr>
      </w:pPr>
    </w:p>
    <w:p w14:paraId="3D194639" w14:textId="77777777" w:rsidR="005455BD" w:rsidRPr="008C2396" w:rsidRDefault="005455BD" w:rsidP="00B7008A">
      <w:pPr>
        <w:jc w:val="center"/>
        <w:rPr>
          <w:rFonts w:ascii="Arial" w:hAnsi="Arial" w:cs="Arial"/>
          <w:b/>
          <w:sz w:val="28"/>
          <w:szCs w:val="28"/>
        </w:rPr>
      </w:pPr>
    </w:p>
    <w:p w14:paraId="0DA7BD45" w14:textId="77777777" w:rsidR="005455BD" w:rsidRPr="008C2396" w:rsidRDefault="005455BD" w:rsidP="00B7008A">
      <w:pPr>
        <w:jc w:val="center"/>
        <w:rPr>
          <w:rFonts w:ascii="Arial" w:hAnsi="Arial" w:cs="Arial"/>
          <w:b/>
          <w:sz w:val="28"/>
          <w:szCs w:val="28"/>
        </w:rPr>
      </w:pPr>
    </w:p>
    <w:p w14:paraId="7714BB42" w14:textId="77777777" w:rsidR="005455BD" w:rsidRPr="008C2396" w:rsidRDefault="005455BD" w:rsidP="00B7008A">
      <w:pPr>
        <w:jc w:val="center"/>
        <w:rPr>
          <w:rFonts w:ascii="Arial" w:hAnsi="Arial" w:cs="Arial"/>
          <w:b/>
          <w:sz w:val="28"/>
          <w:szCs w:val="28"/>
        </w:rPr>
      </w:pPr>
    </w:p>
    <w:p w14:paraId="7160BFD8" w14:textId="77777777" w:rsidR="005455BD" w:rsidRPr="008C2396" w:rsidRDefault="005455BD" w:rsidP="00B7008A">
      <w:pPr>
        <w:jc w:val="center"/>
        <w:rPr>
          <w:rFonts w:ascii="Arial" w:hAnsi="Arial" w:cs="Arial"/>
          <w:b/>
          <w:sz w:val="28"/>
          <w:szCs w:val="28"/>
        </w:rPr>
      </w:pPr>
    </w:p>
    <w:p w14:paraId="27ACBED3" w14:textId="77777777" w:rsidR="005455BD" w:rsidRPr="008C2396" w:rsidRDefault="005455BD" w:rsidP="00B7008A">
      <w:pPr>
        <w:jc w:val="center"/>
        <w:rPr>
          <w:rFonts w:ascii="Arial" w:hAnsi="Arial" w:cs="Arial"/>
          <w:b/>
          <w:sz w:val="28"/>
          <w:szCs w:val="28"/>
        </w:rPr>
      </w:pPr>
    </w:p>
    <w:p w14:paraId="29217A26" w14:textId="77777777" w:rsidR="005455BD" w:rsidRPr="008C2396" w:rsidRDefault="005455BD" w:rsidP="00B7008A">
      <w:pPr>
        <w:jc w:val="center"/>
        <w:rPr>
          <w:rFonts w:ascii="Arial" w:hAnsi="Arial" w:cs="Arial"/>
          <w:b/>
          <w:sz w:val="28"/>
          <w:szCs w:val="28"/>
        </w:rPr>
      </w:pPr>
    </w:p>
    <w:p w14:paraId="0457C0F3" w14:textId="77777777" w:rsidR="002048DB" w:rsidRPr="008C2396" w:rsidRDefault="002048DB" w:rsidP="00B7008A">
      <w:pPr>
        <w:jc w:val="center"/>
        <w:rPr>
          <w:rFonts w:ascii="Arial" w:hAnsi="Arial" w:cs="Arial"/>
          <w:b/>
          <w:sz w:val="28"/>
          <w:szCs w:val="28"/>
        </w:rPr>
      </w:pPr>
    </w:p>
    <w:p w14:paraId="3591E625" w14:textId="77777777" w:rsidR="002048DB" w:rsidRPr="008C2396" w:rsidRDefault="002048DB" w:rsidP="00B7008A">
      <w:pPr>
        <w:jc w:val="center"/>
        <w:rPr>
          <w:rFonts w:ascii="Arial" w:hAnsi="Arial" w:cs="Arial"/>
          <w:b/>
          <w:sz w:val="28"/>
          <w:szCs w:val="28"/>
        </w:rPr>
      </w:pPr>
    </w:p>
    <w:p w14:paraId="3936F84D" w14:textId="77777777" w:rsidR="002048DB" w:rsidRPr="008C2396" w:rsidRDefault="002048DB" w:rsidP="00B7008A">
      <w:pPr>
        <w:jc w:val="center"/>
        <w:rPr>
          <w:rFonts w:ascii="Arial" w:hAnsi="Arial" w:cs="Arial"/>
          <w:b/>
          <w:sz w:val="28"/>
          <w:szCs w:val="28"/>
        </w:rPr>
      </w:pPr>
    </w:p>
    <w:p w14:paraId="0CE07A2B" w14:textId="77777777" w:rsidR="00685EC6" w:rsidRPr="008C2396" w:rsidRDefault="00685EC6" w:rsidP="00B7008A">
      <w:pPr>
        <w:jc w:val="center"/>
        <w:rPr>
          <w:rFonts w:ascii="Arial" w:hAnsi="Arial" w:cs="Arial"/>
          <w:b/>
          <w:sz w:val="28"/>
          <w:szCs w:val="28"/>
        </w:rPr>
      </w:pPr>
    </w:p>
    <w:p w14:paraId="1ABB6F15" w14:textId="77777777" w:rsidR="00685EC6" w:rsidRPr="008C2396" w:rsidRDefault="00685EC6" w:rsidP="00B7008A">
      <w:pPr>
        <w:jc w:val="center"/>
        <w:rPr>
          <w:rFonts w:ascii="Arial" w:hAnsi="Arial" w:cs="Arial"/>
          <w:b/>
          <w:sz w:val="28"/>
          <w:szCs w:val="28"/>
        </w:rPr>
      </w:pPr>
    </w:p>
    <w:p w14:paraId="23A13998" w14:textId="77777777" w:rsidR="005455BD" w:rsidRPr="008C2396" w:rsidRDefault="005455BD" w:rsidP="00B7008A">
      <w:pPr>
        <w:jc w:val="center"/>
        <w:rPr>
          <w:rFonts w:ascii="Arial" w:hAnsi="Arial" w:cs="Arial"/>
          <w:b/>
          <w:sz w:val="28"/>
          <w:szCs w:val="28"/>
        </w:rPr>
      </w:pPr>
    </w:p>
    <w:p w14:paraId="7B2B4233" w14:textId="77777777" w:rsidR="005455BD" w:rsidRPr="008C2396" w:rsidRDefault="005455BD" w:rsidP="00B7008A">
      <w:pPr>
        <w:jc w:val="center"/>
        <w:rPr>
          <w:rFonts w:ascii="Arial" w:hAnsi="Arial" w:cs="Arial"/>
          <w:b/>
          <w:sz w:val="28"/>
          <w:szCs w:val="28"/>
        </w:rPr>
      </w:pPr>
    </w:p>
    <w:p w14:paraId="45979164" w14:textId="77777777" w:rsidR="00DD1328" w:rsidRPr="008C2396" w:rsidRDefault="00DD1328" w:rsidP="00B7008A">
      <w:pPr>
        <w:jc w:val="center"/>
        <w:rPr>
          <w:rFonts w:ascii="Arial" w:hAnsi="Arial" w:cs="Arial"/>
          <w:b/>
          <w:sz w:val="28"/>
          <w:szCs w:val="28"/>
        </w:rPr>
      </w:pPr>
    </w:p>
    <w:p w14:paraId="62B194B3" w14:textId="77777777" w:rsidR="00DD1328" w:rsidRPr="008C2396" w:rsidRDefault="00DD1328" w:rsidP="00B7008A">
      <w:pPr>
        <w:jc w:val="center"/>
        <w:rPr>
          <w:rFonts w:ascii="Arial" w:hAnsi="Arial" w:cs="Arial"/>
          <w:b/>
          <w:sz w:val="28"/>
          <w:szCs w:val="28"/>
        </w:rPr>
      </w:pPr>
    </w:p>
    <w:p w14:paraId="51A27C08" w14:textId="77777777" w:rsidR="005455BD" w:rsidRPr="008C2396" w:rsidRDefault="005455BD" w:rsidP="00B7008A">
      <w:pPr>
        <w:jc w:val="center"/>
        <w:rPr>
          <w:rFonts w:ascii="Arial" w:hAnsi="Arial" w:cs="Arial"/>
          <w:b/>
          <w:sz w:val="28"/>
          <w:szCs w:val="28"/>
        </w:rPr>
      </w:pPr>
    </w:p>
    <w:p w14:paraId="35C1BC71" w14:textId="64670F91" w:rsidR="00D2312D" w:rsidRPr="008C2396" w:rsidRDefault="002D121E" w:rsidP="002D121E">
      <w:pPr>
        <w:rPr>
          <w:rFonts w:ascii="Arial" w:hAnsi="Arial" w:cs="Arial"/>
          <w:b/>
          <w:sz w:val="28"/>
          <w:szCs w:val="28"/>
        </w:rPr>
      </w:pPr>
      <w:r>
        <w:rPr>
          <w:rFonts w:ascii="Arial" w:hAnsi="Arial" w:cs="Arial"/>
          <w:b/>
          <w:sz w:val="28"/>
          <w:szCs w:val="28"/>
        </w:rPr>
        <w:br w:type="page"/>
      </w:r>
    </w:p>
    <w:p w14:paraId="1650B2E4"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30EB8E26"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4ECE44F0" w14:textId="77777777" w:rsidTr="00DB73D5">
        <w:trPr>
          <w:trHeight w:val="522"/>
        </w:trPr>
        <w:tc>
          <w:tcPr>
            <w:tcW w:w="3406" w:type="dxa"/>
            <w:shd w:val="clear" w:color="auto" w:fill="A50021"/>
            <w:vAlign w:val="center"/>
          </w:tcPr>
          <w:p w14:paraId="57B91FEB"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40A6B96" w14:textId="02A165C6" w:rsidR="003F51CC" w:rsidRPr="008C2396" w:rsidRDefault="00A27AFC" w:rsidP="0031230D">
            <w:pPr>
              <w:rPr>
                <w:rFonts w:ascii="Arial" w:hAnsi="Arial" w:cs="Arial"/>
                <w:color w:val="A6A6A6"/>
                <w:sz w:val="22"/>
                <w:szCs w:val="22"/>
              </w:rPr>
            </w:pPr>
            <w:r>
              <w:rPr>
                <w:rFonts w:ascii="Arial" w:hAnsi="Arial" w:cs="Arial"/>
                <w:color w:val="A6A6A6"/>
                <w:sz w:val="22"/>
                <w:szCs w:val="22"/>
              </w:rPr>
              <w:t>ABOGABOT</w:t>
            </w:r>
          </w:p>
        </w:tc>
      </w:tr>
      <w:tr w:rsidR="00DB73D5" w:rsidRPr="008C2396" w14:paraId="26F817B2" w14:textId="77777777" w:rsidTr="00DB73D5">
        <w:trPr>
          <w:trHeight w:val="522"/>
        </w:trPr>
        <w:tc>
          <w:tcPr>
            <w:tcW w:w="3406" w:type="dxa"/>
            <w:shd w:val="clear" w:color="auto" w:fill="A50021"/>
            <w:vAlign w:val="center"/>
          </w:tcPr>
          <w:p w14:paraId="5A37974F"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21B48FA9" w14:textId="77777777" w:rsidR="006E33C2" w:rsidRPr="008C2396" w:rsidRDefault="006E33C2" w:rsidP="0031230D">
            <w:pPr>
              <w:rPr>
                <w:rFonts w:ascii="Arial" w:hAnsi="Arial" w:cs="Arial"/>
                <w:color w:val="A6A6A6"/>
                <w:sz w:val="22"/>
                <w:szCs w:val="22"/>
              </w:rPr>
            </w:pPr>
            <w:r w:rsidRPr="008C2396">
              <w:rPr>
                <w:rFonts w:ascii="Arial" w:hAnsi="Arial" w:cs="Arial"/>
                <w:color w:val="A6A6A6"/>
                <w:sz w:val="22"/>
                <w:szCs w:val="22"/>
              </w:rPr>
              <w:t>Diligenciar el nombre del proyecto o desarrollo de software</w:t>
            </w:r>
            <w:r w:rsidR="00F43E47" w:rsidRPr="008C2396">
              <w:rPr>
                <w:rFonts w:ascii="Arial" w:hAnsi="Arial" w:cs="Arial"/>
                <w:color w:val="A6A6A6"/>
                <w:sz w:val="22"/>
                <w:szCs w:val="22"/>
              </w:rPr>
              <w:t xml:space="preserve"> por parte del área o proceso solicitante</w:t>
            </w:r>
          </w:p>
        </w:tc>
      </w:tr>
      <w:tr w:rsidR="006E33C2" w:rsidRPr="008C2396" w14:paraId="5BAD05A8" w14:textId="77777777" w:rsidTr="00DB73D5">
        <w:trPr>
          <w:trHeight w:val="343"/>
        </w:trPr>
        <w:tc>
          <w:tcPr>
            <w:tcW w:w="3406" w:type="dxa"/>
            <w:shd w:val="clear" w:color="auto" w:fill="A50021"/>
            <w:vAlign w:val="center"/>
          </w:tcPr>
          <w:p w14:paraId="16B1BE37"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3BDB0073" w14:textId="0B599256" w:rsidR="006E33C2" w:rsidRPr="008C2396" w:rsidRDefault="00A27AFC" w:rsidP="0031230D">
            <w:pPr>
              <w:rPr>
                <w:rFonts w:ascii="Arial" w:hAnsi="Arial" w:cs="Arial"/>
                <w:color w:val="A6A6A6"/>
                <w:sz w:val="22"/>
                <w:szCs w:val="22"/>
              </w:rPr>
            </w:pPr>
            <w:r>
              <w:rPr>
                <w:rFonts w:ascii="Arial" w:hAnsi="Arial" w:cs="Arial"/>
                <w:color w:val="A6A6A6"/>
                <w:sz w:val="22"/>
                <w:szCs w:val="22"/>
              </w:rPr>
              <w:t>2</w:t>
            </w:r>
            <w:r w:rsidR="002D121E">
              <w:rPr>
                <w:rFonts w:ascii="Arial" w:hAnsi="Arial" w:cs="Arial"/>
                <w:color w:val="A6A6A6"/>
                <w:sz w:val="22"/>
                <w:szCs w:val="22"/>
              </w:rPr>
              <w:t>0</w:t>
            </w:r>
            <w:r>
              <w:rPr>
                <w:rFonts w:ascii="Arial" w:hAnsi="Arial" w:cs="Arial"/>
                <w:color w:val="A6A6A6"/>
                <w:sz w:val="22"/>
                <w:szCs w:val="22"/>
              </w:rPr>
              <w:t>/02/2022</w:t>
            </w:r>
          </w:p>
        </w:tc>
      </w:tr>
      <w:tr w:rsidR="00DB73D5" w:rsidRPr="008C2396" w14:paraId="542D5C7F" w14:textId="77777777" w:rsidTr="00FB43A7">
        <w:trPr>
          <w:trHeight w:val="437"/>
        </w:trPr>
        <w:tc>
          <w:tcPr>
            <w:tcW w:w="3406" w:type="dxa"/>
            <w:shd w:val="clear" w:color="auto" w:fill="A50021"/>
            <w:vAlign w:val="center"/>
          </w:tcPr>
          <w:p w14:paraId="17BEDB9F"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0FFC1138" w14:textId="53225DB9" w:rsidR="006E33C2" w:rsidRPr="008C2396" w:rsidRDefault="00A27AFC" w:rsidP="0031230D">
            <w:pPr>
              <w:rPr>
                <w:rFonts w:ascii="Arial" w:hAnsi="Arial" w:cs="Arial"/>
                <w:color w:val="A6A6A6"/>
                <w:sz w:val="22"/>
                <w:szCs w:val="22"/>
              </w:rPr>
            </w:pPr>
            <w:r>
              <w:rPr>
                <w:rFonts w:ascii="Arial" w:hAnsi="Arial" w:cs="Arial"/>
                <w:color w:val="A6A6A6"/>
                <w:sz w:val="22"/>
                <w:szCs w:val="22"/>
              </w:rPr>
              <w:t>Rodrigo Martínez</w:t>
            </w:r>
          </w:p>
        </w:tc>
      </w:tr>
      <w:tr w:rsidR="00DB73D5" w:rsidRPr="008C2396" w14:paraId="7C1CA3D9" w14:textId="77777777" w:rsidTr="00FB43A7">
        <w:trPr>
          <w:trHeight w:val="699"/>
        </w:trPr>
        <w:tc>
          <w:tcPr>
            <w:tcW w:w="3406" w:type="dxa"/>
            <w:shd w:val="clear" w:color="auto" w:fill="A50021"/>
            <w:vAlign w:val="center"/>
          </w:tcPr>
          <w:p w14:paraId="6B425517"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6AC75534" w14:textId="403D7DF8" w:rsidR="006E33C2" w:rsidRPr="008C2396" w:rsidRDefault="00A27AFC" w:rsidP="0031230D">
            <w:pPr>
              <w:rPr>
                <w:rFonts w:ascii="Arial" w:hAnsi="Arial" w:cs="Arial"/>
                <w:color w:val="A6A6A6"/>
                <w:sz w:val="22"/>
                <w:szCs w:val="22"/>
              </w:rPr>
            </w:pPr>
            <w:r>
              <w:rPr>
                <w:rFonts w:ascii="Arial" w:hAnsi="Arial" w:cs="Arial"/>
                <w:color w:val="A6A6A6"/>
                <w:sz w:val="22"/>
                <w:szCs w:val="22"/>
              </w:rPr>
              <w:t>Martínez &amp; Asociados</w:t>
            </w:r>
          </w:p>
        </w:tc>
      </w:tr>
      <w:tr w:rsidR="006E33C2" w:rsidRPr="008C2396" w14:paraId="24762B9A" w14:textId="77777777" w:rsidTr="00FB43A7">
        <w:trPr>
          <w:trHeight w:val="837"/>
        </w:trPr>
        <w:tc>
          <w:tcPr>
            <w:tcW w:w="3406" w:type="dxa"/>
            <w:shd w:val="clear" w:color="auto" w:fill="A50021"/>
            <w:vAlign w:val="center"/>
          </w:tcPr>
          <w:p w14:paraId="71C6B4B0"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6F0EC3B0" w14:textId="54C5E943" w:rsidR="006E33C2" w:rsidRPr="008C2396" w:rsidRDefault="00A27AFC" w:rsidP="0031230D">
            <w:pPr>
              <w:rPr>
                <w:rFonts w:ascii="Arial" w:hAnsi="Arial" w:cs="Arial"/>
                <w:color w:val="A6A6A6"/>
                <w:sz w:val="22"/>
                <w:szCs w:val="22"/>
              </w:rPr>
            </w:pPr>
            <w:r>
              <w:rPr>
                <w:rFonts w:ascii="Arial" w:hAnsi="Arial" w:cs="Arial"/>
                <w:color w:val="A6A6A6"/>
                <w:sz w:val="22"/>
                <w:szCs w:val="22"/>
              </w:rPr>
              <w:t>Irving Iván Cuevas Vergara</w:t>
            </w:r>
          </w:p>
        </w:tc>
      </w:tr>
    </w:tbl>
    <w:p w14:paraId="647385BD" w14:textId="77777777" w:rsidR="00CD780B" w:rsidRPr="008C2396" w:rsidRDefault="00CD780B" w:rsidP="00CD780B">
      <w:pPr>
        <w:rPr>
          <w:rFonts w:ascii="Arial" w:hAnsi="Arial" w:cs="Arial"/>
          <w:lang w:val="es-ES_tradnl" w:eastAsia="en-US"/>
        </w:rPr>
      </w:pPr>
      <w:bookmarkStart w:id="1" w:name="_Toc532221775"/>
    </w:p>
    <w:p w14:paraId="3EDE98D9"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7C9A99F7"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06E00943" w14:textId="77777777" w:rsidTr="002F0FDB">
        <w:trPr>
          <w:trHeight w:val="294"/>
        </w:trPr>
        <w:tc>
          <w:tcPr>
            <w:tcW w:w="10348" w:type="dxa"/>
            <w:shd w:val="clear" w:color="auto" w:fill="A50021"/>
          </w:tcPr>
          <w:p w14:paraId="52119077"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58DA5D23" w14:textId="77777777" w:rsidTr="0031230D">
        <w:trPr>
          <w:trHeight w:val="284"/>
        </w:trPr>
        <w:tc>
          <w:tcPr>
            <w:tcW w:w="10348" w:type="dxa"/>
            <w:shd w:val="clear" w:color="auto" w:fill="808080"/>
          </w:tcPr>
          <w:p w14:paraId="5BD0159F"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209BDBF2" w14:textId="77777777" w:rsidTr="00FB43A7">
        <w:trPr>
          <w:trHeight w:val="933"/>
        </w:trPr>
        <w:tc>
          <w:tcPr>
            <w:tcW w:w="10348" w:type="dxa"/>
            <w:shd w:val="clear" w:color="auto" w:fill="auto"/>
          </w:tcPr>
          <w:p w14:paraId="3E7C1CF3" w14:textId="6CD4F394" w:rsidR="00A93811" w:rsidRDefault="008A7CFC" w:rsidP="00A93811">
            <w:pPr>
              <w:rPr>
                <w:rFonts w:ascii="Arial" w:hAnsi="Arial" w:cs="Arial"/>
                <w:color w:val="A6A6A6"/>
                <w:sz w:val="22"/>
                <w:szCs w:val="22"/>
              </w:rPr>
            </w:pPr>
            <w:r>
              <w:rPr>
                <w:rFonts w:ascii="Arial" w:hAnsi="Arial" w:cs="Arial"/>
                <w:color w:val="A6A6A6"/>
                <w:sz w:val="22"/>
                <w:szCs w:val="22"/>
              </w:rPr>
              <w:t>Martínez &amp; Asociados es un despacho de abogados que necesita automatizar las demandas de sus clientes, y para ello, requieren de una página web dónde los clientes llenen un formulario.</w:t>
            </w:r>
          </w:p>
          <w:p w14:paraId="58E98842" w14:textId="2E60EB32" w:rsidR="00A93811" w:rsidRDefault="008A7CFC" w:rsidP="00A93811">
            <w:pPr>
              <w:rPr>
                <w:rFonts w:ascii="Arial" w:hAnsi="Arial" w:cs="Arial"/>
                <w:color w:val="A6A6A6"/>
                <w:sz w:val="22"/>
                <w:szCs w:val="22"/>
              </w:rPr>
            </w:pPr>
            <w:r>
              <w:rPr>
                <w:rFonts w:ascii="Arial" w:hAnsi="Arial" w:cs="Arial"/>
                <w:color w:val="A6A6A6"/>
                <w:sz w:val="22"/>
                <w:szCs w:val="22"/>
              </w:rPr>
              <w:t>A través de este formulario se detallará el asunto del cliente, y se podrá hacer el pago correspondiente para hacer la transacción.</w:t>
            </w:r>
          </w:p>
          <w:p w14:paraId="572BA9F7" w14:textId="77777777" w:rsidR="00A93811" w:rsidRDefault="00A93811" w:rsidP="00A93811">
            <w:pPr>
              <w:rPr>
                <w:rFonts w:ascii="Arial" w:hAnsi="Arial" w:cs="Arial"/>
                <w:color w:val="A6A6A6"/>
                <w:sz w:val="22"/>
                <w:szCs w:val="22"/>
              </w:rPr>
            </w:pPr>
          </w:p>
          <w:p w14:paraId="04AD610B" w14:textId="20E5B90E" w:rsidR="00A93811" w:rsidRDefault="00A93811" w:rsidP="00A93811">
            <w:pPr>
              <w:rPr>
                <w:rFonts w:ascii="Arial" w:hAnsi="Arial" w:cs="Arial"/>
                <w:color w:val="A6A6A6"/>
                <w:sz w:val="22"/>
                <w:szCs w:val="22"/>
              </w:rPr>
            </w:pPr>
            <w:r w:rsidRPr="00A93811">
              <w:rPr>
                <w:rFonts w:ascii="Arial" w:hAnsi="Arial" w:cs="Arial"/>
                <w:color w:val="A6A6A6"/>
                <w:sz w:val="22"/>
                <w:szCs w:val="22"/>
              </w:rPr>
              <w:t>Para dar seguimiento a su demanda, el cliente crea una cuenta en la plataforma y verá el seguimiento de cada una de las actualizaciones del proceso legal.</w:t>
            </w:r>
          </w:p>
          <w:p w14:paraId="27F9022A" w14:textId="77777777" w:rsidR="00A93811" w:rsidRDefault="00A93811" w:rsidP="00A93811">
            <w:pPr>
              <w:rPr>
                <w:rFonts w:ascii="Arial" w:hAnsi="Arial" w:cs="Arial"/>
                <w:color w:val="A6A6A6"/>
                <w:sz w:val="22"/>
                <w:szCs w:val="22"/>
              </w:rPr>
            </w:pPr>
          </w:p>
          <w:p w14:paraId="66495806" w14:textId="0A70A1F1" w:rsidR="00A93811" w:rsidRDefault="00A93811" w:rsidP="00A93811">
            <w:pPr>
              <w:rPr>
                <w:rFonts w:ascii="Arial" w:hAnsi="Arial" w:cs="Arial"/>
                <w:color w:val="A6A6A6"/>
                <w:sz w:val="22"/>
                <w:szCs w:val="22"/>
              </w:rPr>
            </w:pPr>
            <w:r w:rsidRPr="00A93811">
              <w:rPr>
                <w:rFonts w:ascii="Arial" w:hAnsi="Arial" w:cs="Arial"/>
                <w:color w:val="A6A6A6"/>
                <w:sz w:val="22"/>
                <w:szCs w:val="22"/>
              </w:rPr>
              <w:t>El administrador del sitio rec</w:t>
            </w:r>
            <w:r>
              <w:rPr>
                <w:rFonts w:ascii="Arial" w:hAnsi="Arial" w:cs="Arial"/>
                <w:color w:val="A6A6A6"/>
                <w:sz w:val="22"/>
                <w:szCs w:val="22"/>
              </w:rPr>
              <w:t>i</w:t>
            </w:r>
            <w:r w:rsidRPr="00A93811">
              <w:rPr>
                <w:rFonts w:ascii="Arial" w:hAnsi="Arial" w:cs="Arial"/>
                <w:color w:val="A6A6A6"/>
                <w:sz w:val="22"/>
                <w:szCs w:val="22"/>
              </w:rPr>
              <w:t xml:space="preserve">be la notificación de una nueva demanda y con los datos llenados del formulario se crea </w:t>
            </w:r>
            <w:r w:rsidRPr="00A93811">
              <w:rPr>
                <w:rFonts w:ascii="Arial" w:hAnsi="Arial" w:cs="Arial"/>
                <w:color w:val="A6A6A6"/>
                <w:sz w:val="22"/>
                <w:szCs w:val="22"/>
              </w:rPr>
              <w:t>automáticamente</w:t>
            </w:r>
            <w:r w:rsidRPr="00A93811">
              <w:rPr>
                <w:rFonts w:ascii="Arial" w:hAnsi="Arial" w:cs="Arial"/>
                <w:color w:val="A6A6A6"/>
                <w:sz w:val="22"/>
                <w:szCs w:val="22"/>
              </w:rPr>
              <w:t xml:space="preserve"> el documento legal en formato </w:t>
            </w:r>
            <w:proofErr w:type="spellStart"/>
            <w:r w:rsidRPr="00A93811">
              <w:rPr>
                <w:rFonts w:ascii="Arial" w:hAnsi="Arial" w:cs="Arial"/>
                <w:color w:val="A6A6A6"/>
                <w:sz w:val="22"/>
                <w:szCs w:val="22"/>
              </w:rPr>
              <w:t>word</w:t>
            </w:r>
            <w:proofErr w:type="spellEnd"/>
            <w:r w:rsidRPr="00A93811">
              <w:rPr>
                <w:rFonts w:ascii="Arial" w:hAnsi="Arial" w:cs="Arial"/>
                <w:color w:val="A6A6A6"/>
                <w:sz w:val="22"/>
                <w:szCs w:val="22"/>
              </w:rPr>
              <w:t xml:space="preserve"> para empezar el proceso.</w:t>
            </w:r>
          </w:p>
          <w:p w14:paraId="1E013DD8" w14:textId="77777777" w:rsidR="00A93811" w:rsidRPr="00A93811" w:rsidRDefault="00A93811" w:rsidP="00A93811">
            <w:pPr>
              <w:rPr>
                <w:rFonts w:ascii="Arial" w:hAnsi="Arial" w:cs="Arial"/>
                <w:color w:val="A6A6A6"/>
                <w:sz w:val="22"/>
                <w:szCs w:val="22"/>
              </w:rPr>
            </w:pPr>
          </w:p>
          <w:p w14:paraId="4C8A8DF0" w14:textId="443CACFB" w:rsidR="00A93811" w:rsidRDefault="00A93811" w:rsidP="00A93811">
            <w:pPr>
              <w:rPr>
                <w:rFonts w:ascii="Arial" w:hAnsi="Arial" w:cs="Arial"/>
                <w:color w:val="A6A6A6"/>
                <w:sz w:val="22"/>
                <w:szCs w:val="22"/>
              </w:rPr>
            </w:pPr>
            <w:r w:rsidRPr="00A93811">
              <w:rPr>
                <w:rFonts w:ascii="Arial" w:hAnsi="Arial" w:cs="Arial"/>
                <w:color w:val="A6A6A6"/>
                <w:sz w:val="22"/>
                <w:szCs w:val="22"/>
              </w:rPr>
              <w:t xml:space="preserve">El administrador recibe el pago y debe de ser capaz de verlo en un </w:t>
            </w:r>
            <w:proofErr w:type="spellStart"/>
            <w:r>
              <w:rPr>
                <w:rFonts w:ascii="Arial" w:hAnsi="Arial" w:cs="Arial"/>
                <w:color w:val="A6A6A6"/>
                <w:sz w:val="22"/>
                <w:szCs w:val="22"/>
              </w:rPr>
              <w:t>D</w:t>
            </w:r>
            <w:r w:rsidRPr="00A93811">
              <w:rPr>
                <w:rFonts w:ascii="Arial" w:hAnsi="Arial" w:cs="Arial"/>
                <w:color w:val="A6A6A6"/>
                <w:sz w:val="22"/>
                <w:szCs w:val="22"/>
              </w:rPr>
              <w:t>ashboard</w:t>
            </w:r>
            <w:proofErr w:type="spellEnd"/>
            <w:r w:rsidRPr="00A93811">
              <w:rPr>
                <w:rFonts w:ascii="Arial" w:hAnsi="Arial" w:cs="Arial"/>
                <w:color w:val="A6A6A6"/>
                <w:sz w:val="22"/>
                <w:szCs w:val="22"/>
              </w:rPr>
              <w:t xml:space="preserve"> para ver la cantidad de ingresos recibidos.</w:t>
            </w:r>
          </w:p>
          <w:p w14:paraId="66C4FE69" w14:textId="77777777" w:rsidR="00A93811" w:rsidRDefault="00A93811" w:rsidP="00A93811">
            <w:pPr>
              <w:rPr>
                <w:rFonts w:ascii="Arial" w:hAnsi="Arial" w:cs="Arial"/>
                <w:color w:val="A6A6A6"/>
                <w:sz w:val="22"/>
                <w:szCs w:val="22"/>
              </w:rPr>
            </w:pPr>
          </w:p>
          <w:p w14:paraId="5357E1B1" w14:textId="4ECC6F8D" w:rsidR="00A93811" w:rsidRDefault="00A93811" w:rsidP="00A93811">
            <w:pPr>
              <w:rPr>
                <w:rFonts w:ascii="Arial" w:hAnsi="Arial" w:cs="Arial"/>
                <w:color w:val="A6A6A6"/>
                <w:sz w:val="22"/>
                <w:szCs w:val="22"/>
              </w:rPr>
            </w:pPr>
            <w:r w:rsidRPr="00A93811">
              <w:rPr>
                <w:rFonts w:ascii="Arial" w:hAnsi="Arial" w:cs="Arial"/>
                <w:color w:val="A6A6A6"/>
                <w:sz w:val="22"/>
                <w:szCs w:val="22"/>
              </w:rPr>
              <w:t>El administrador actualiza el proceso de la demanda y agrega comentarios en cada paso del proceso.</w:t>
            </w:r>
          </w:p>
          <w:p w14:paraId="13E059E7" w14:textId="77777777" w:rsidR="00A93811" w:rsidRDefault="00A93811" w:rsidP="00A93811">
            <w:pPr>
              <w:rPr>
                <w:rFonts w:ascii="Arial" w:hAnsi="Arial" w:cs="Arial"/>
                <w:color w:val="A6A6A6"/>
                <w:sz w:val="22"/>
                <w:szCs w:val="22"/>
              </w:rPr>
            </w:pPr>
          </w:p>
          <w:p w14:paraId="1FC793A3" w14:textId="7A741BB5" w:rsidR="00A93811" w:rsidRPr="00A93811" w:rsidRDefault="00A93811" w:rsidP="00A93811">
            <w:pPr>
              <w:rPr>
                <w:rFonts w:ascii="Arial" w:hAnsi="Arial" w:cs="Arial"/>
                <w:color w:val="A6A6A6"/>
                <w:sz w:val="22"/>
                <w:szCs w:val="22"/>
              </w:rPr>
            </w:pPr>
            <w:r w:rsidRPr="00A93811">
              <w:rPr>
                <w:rFonts w:ascii="Arial" w:hAnsi="Arial" w:cs="Arial"/>
                <w:color w:val="A6A6A6"/>
                <w:sz w:val="22"/>
                <w:szCs w:val="22"/>
              </w:rPr>
              <w:t>Al usuario le llegan correos de notificación para saber el avance de su proceso.</w:t>
            </w:r>
          </w:p>
          <w:p w14:paraId="046B9556" w14:textId="77777777" w:rsidR="00A93811" w:rsidRDefault="00A93811" w:rsidP="00A93811">
            <w:pPr>
              <w:rPr>
                <w:rFonts w:ascii="Arial" w:hAnsi="Arial" w:cs="Arial"/>
                <w:color w:val="A6A6A6"/>
                <w:sz w:val="22"/>
                <w:szCs w:val="22"/>
              </w:rPr>
            </w:pPr>
          </w:p>
          <w:p w14:paraId="7D863493" w14:textId="6D7A35B7" w:rsidR="000D458D" w:rsidRPr="008C2396" w:rsidRDefault="00A93811" w:rsidP="00A93811">
            <w:pPr>
              <w:rPr>
                <w:rFonts w:ascii="Arial" w:hAnsi="Arial" w:cs="Arial"/>
                <w:color w:val="A6A6A6"/>
                <w:sz w:val="22"/>
                <w:szCs w:val="22"/>
              </w:rPr>
            </w:pPr>
            <w:r w:rsidRPr="00A93811">
              <w:rPr>
                <w:rFonts w:ascii="Arial" w:hAnsi="Arial" w:cs="Arial"/>
                <w:color w:val="A6A6A6"/>
                <w:sz w:val="22"/>
                <w:szCs w:val="22"/>
              </w:rPr>
              <w:t>La página debe de ser responsive para poderla ver desde el celular.</w:t>
            </w:r>
            <w:r>
              <w:rPr>
                <w:rFonts w:ascii="Arial" w:hAnsi="Arial" w:cs="Arial"/>
                <w:color w:val="A6A6A6"/>
                <w:sz w:val="22"/>
                <w:szCs w:val="22"/>
              </w:rPr>
              <w:t xml:space="preserve"> </w:t>
            </w:r>
            <w:r w:rsidRPr="00A93811">
              <w:rPr>
                <w:rFonts w:ascii="Arial" w:hAnsi="Arial" w:cs="Arial"/>
                <w:color w:val="A6A6A6"/>
                <w:sz w:val="22"/>
                <w:szCs w:val="22"/>
              </w:rPr>
              <w:t xml:space="preserve">La </w:t>
            </w:r>
            <w:r w:rsidRPr="00A93811">
              <w:rPr>
                <w:rFonts w:ascii="Arial" w:hAnsi="Arial" w:cs="Arial"/>
                <w:color w:val="A6A6A6"/>
                <w:sz w:val="22"/>
                <w:szCs w:val="22"/>
              </w:rPr>
              <w:t>preferencia</w:t>
            </w:r>
            <w:r w:rsidRPr="00A93811">
              <w:rPr>
                <w:rFonts w:ascii="Arial" w:hAnsi="Arial" w:cs="Arial"/>
                <w:color w:val="A6A6A6"/>
                <w:sz w:val="22"/>
                <w:szCs w:val="22"/>
              </w:rPr>
              <w:t xml:space="preserve"> de colores del cliente es azul marino y blanco</w:t>
            </w:r>
          </w:p>
        </w:tc>
      </w:tr>
      <w:tr w:rsidR="00554294" w:rsidRPr="008C2396" w14:paraId="5560452A" w14:textId="77777777" w:rsidTr="0031230D">
        <w:trPr>
          <w:trHeight w:val="278"/>
        </w:trPr>
        <w:tc>
          <w:tcPr>
            <w:tcW w:w="10348" w:type="dxa"/>
            <w:shd w:val="clear" w:color="auto" w:fill="808080"/>
          </w:tcPr>
          <w:p w14:paraId="1651A62A"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6193D186" w14:textId="77777777" w:rsidTr="00FB43A7">
        <w:trPr>
          <w:trHeight w:val="1189"/>
        </w:trPr>
        <w:tc>
          <w:tcPr>
            <w:tcW w:w="10348" w:type="dxa"/>
            <w:shd w:val="clear" w:color="auto" w:fill="auto"/>
          </w:tcPr>
          <w:p w14:paraId="29D07080" w14:textId="77777777" w:rsidR="001F34A4" w:rsidRDefault="00A93811" w:rsidP="00554294">
            <w:pPr>
              <w:rPr>
                <w:rFonts w:ascii="Arial" w:hAnsi="Arial" w:cs="Arial"/>
                <w:color w:val="A6A6A6"/>
                <w:sz w:val="22"/>
                <w:szCs w:val="22"/>
              </w:rPr>
            </w:pPr>
            <w:r>
              <w:rPr>
                <w:rFonts w:ascii="Arial" w:hAnsi="Arial" w:cs="Arial"/>
                <w:color w:val="A6A6A6"/>
                <w:sz w:val="22"/>
                <w:szCs w:val="22"/>
              </w:rPr>
              <w:lastRenderedPageBreak/>
              <w:t xml:space="preserve">Martínez &amp; Asociados requieren de una automatización en las demandas de sus clientes, y para ello, necesitan de una página web con un formulario que el cliente del despacho deberá llenar con los datos requeridos para poder iniciar con el proceso de la demanda. </w:t>
            </w:r>
          </w:p>
          <w:p w14:paraId="7DE8B76A" w14:textId="1B55C2CA" w:rsidR="001F34A4" w:rsidRDefault="001F34A4" w:rsidP="00554294">
            <w:pPr>
              <w:rPr>
                <w:rFonts w:ascii="Arial" w:hAnsi="Arial" w:cs="Arial"/>
                <w:color w:val="A6A6A6"/>
                <w:sz w:val="22"/>
                <w:szCs w:val="22"/>
              </w:rPr>
            </w:pPr>
          </w:p>
          <w:p w14:paraId="441E8E6F" w14:textId="634B0400" w:rsidR="001F34A4" w:rsidRDefault="001F34A4" w:rsidP="00554294">
            <w:pPr>
              <w:rPr>
                <w:rFonts w:ascii="Arial" w:hAnsi="Arial" w:cs="Arial"/>
                <w:color w:val="A6A6A6"/>
                <w:sz w:val="22"/>
                <w:szCs w:val="22"/>
              </w:rPr>
            </w:pPr>
            <w:r>
              <w:rPr>
                <w:rFonts w:ascii="Arial" w:hAnsi="Arial" w:cs="Arial"/>
                <w:color w:val="A6A6A6"/>
                <w:sz w:val="22"/>
                <w:szCs w:val="22"/>
              </w:rPr>
              <w:t>El sitio web tendrá que ser capaz de registrar usuarios para cada clientes, ya que esto servirá para notificarle el proceso de su demanda</w:t>
            </w:r>
          </w:p>
          <w:p w14:paraId="6EB7C6E2" w14:textId="77777777" w:rsidR="001F34A4" w:rsidRDefault="001F34A4" w:rsidP="00554294">
            <w:pPr>
              <w:rPr>
                <w:rFonts w:ascii="Arial" w:hAnsi="Arial" w:cs="Arial"/>
                <w:color w:val="A6A6A6"/>
                <w:sz w:val="22"/>
                <w:szCs w:val="22"/>
              </w:rPr>
            </w:pPr>
          </w:p>
          <w:p w14:paraId="101E9F04" w14:textId="77777777" w:rsidR="00554294" w:rsidRDefault="00A93811" w:rsidP="00554294">
            <w:pPr>
              <w:rPr>
                <w:rFonts w:ascii="Arial" w:hAnsi="Arial" w:cs="Arial"/>
                <w:color w:val="A6A6A6"/>
                <w:sz w:val="22"/>
                <w:szCs w:val="22"/>
              </w:rPr>
            </w:pPr>
            <w:r>
              <w:rPr>
                <w:rFonts w:ascii="Arial" w:hAnsi="Arial" w:cs="Arial"/>
                <w:color w:val="A6A6A6"/>
                <w:sz w:val="22"/>
                <w:szCs w:val="22"/>
              </w:rPr>
              <w:t>Posteriormente al llenado del formulario será necesario hacer una validación de los datos proporcionados para que en seguida el cliente pueda hacer un pago correspondiente al anticipo para poder iniciar el proceso de la demanda</w:t>
            </w:r>
            <w:r w:rsidR="001F34A4">
              <w:rPr>
                <w:rFonts w:ascii="Arial" w:hAnsi="Arial" w:cs="Arial"/>
                <w:color w:val="A6A6A6"/>
                <w:sz w:val="22"/>
                <w:szCs w:val="22"/>
              </w:rPr>
              <w:t xml:space="preserve"> y esta información pueda ser enviado en un formato Word al despacho para iniciar el proceso.</w:t>
            </w:r>
          </w:p>
          <w:p w14:paraId="4EB7B83E" w14:textId="77777777" w:rsidR="001F34A4" w:rsidRDefault="001F34A4" w:rsidP="00554294">
            <w:pPr>
              <w:rPr>
                <w:rFonts w:ascii="Arial" w:hAnsi="Arial" w:cs="Arial"/>
                <w:color w:val="A6A6A6"/>
                <w:sz w:val="22"/>
                <w:szCs w:val="22"/>
              </w:rPr>
            </w:pPr>
          </w:p>
          <w:p w14:paraId="694A4707" w14:textId="38B40D5C" w:rsidR="001F34A4" w:rsidRPr="008C2396" w:rsidRDefault="001F34A4" w:rsidP="00554294">
            <w:pPr>
              <w:rPr>
                <w:rFonts w:ascii="Arial" w:hAnsi="Arial" w:cs="Arial"/>
                <w:color w:val="A6A6A6"/>
                <w:sz w:val="22"/>
                <w:szCs w:val="22"/>
              </w:rPr>
            </w:pPr>
            <w:r>
              <w:rPr>
                <w:rFonts w:ascii="Arial" w:hAnsi="Arial" w:cs="Arial"/>
                <w:color w:val="A6A6A6"/>
                <w:sz w:val="22"/>
                <w:szCs w:val="22"/>
              </w:rPr>
              <w:t>Así también el despacho tendrá que actualizar el proceso de la demanda en el sitio para poder notificarle al cliente sobre cada avance..</w:t>
            </w:r>
          </w:p>
        </w:tc>
      </w:tr>
    </w:tbl>
    <w:p w14:paraId="7ED9F6CA" w14:textId="77777777" w:rsidR="00A461FC" w:rsidRPr="008C2396" w:rsidRDefault="00A461FC" w:rsidP="00A461FC">
      <w:pPr>
        <w:rPr>
          <w:rFonts w:ascii="Arial" w:hAnsi="Arial" w:cs="Arial"/>
          <w:b/>
          <w:sz w:val="28"/>
          <w:szCs w:val="28"/>
        </w:rPr>
      </w:pPr>
    </w:p>
    <w:p w14:paraId="0ADD9FEB"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734CA9A6"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5F1536BF"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4BE21786"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BAD5D3A"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4DE42FB" w14:textId="6F9A9DDD" w:rsidR="007650F9" w:rsidRPr="008C2396" w:rsidRDefault="002446E8" w:rsidP="007650F9">
      <w:pPr>
        <w:pStyle w:val="Piedepgina"/>
        <w:tabs>
          <w:tab w:val="clear" w:pos="4252"/>
          <w:tab w:val="clear" w:pos="8504"/>
        </w:tabs>
        <w:spacing w:line="360" w:lineRule="auto"/>
        <w:jc w:val="both"/>
        <w:rPr>
          <w:rFonts w:ascii="Arial" w:hAnsi="Arial" w:cs="Arial"/>
          <w:b/>
          <w:bCs/>
          <w:sz w:val="22"/>
          <w:szCs w:val="22"/>
        </w:rPr>
      </w:pPr>
      <w:r w:rsidRPr="002446E8">
        <w:rPr>
          <w:rFonts w:ascii="Arial" w:hAnsi="Arial" w:cs="Arial"/>
          <w:b/>
          <w:bCs/>
          <w:sz w:val="22"/>
          <w:szCs w:val="22"/>
        </w:rPr>
        <w:t>Rodrigo Martínez</w:t>
      </w:r>
      <w:r w:rsidR="007650F9" w:rsidRPr="008C2396">
        <w:rPr>
          <w:rFonts w:ascii="Arial" w:hAnsi="Arial" w:cs="Arial"/>
          <w:b/>
          <w:bCs/>
          <w:sz w:val="22"/>
          <w:szCs w:val="22"/>
        </w:rPr>
        <w:tab/>
      </w:r>
      <w:r w:rsidR="00E45C7F" w:rsidRPr="008C2396">
        <w:rPr>
          <w:rFonts w:ascii="Arial" w:hAnsi="Arial" w:cs="Arial"/>
          <w:b/>
          <w:bCs/>
          <w:sz w:val="22"/>
          <w:szCs w:val="22"/>
        </w:rPr>
        <w:tab/>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L.S.C.A. Irving Iván Cuevas Vergara</w:t>
      </w:r>
    </w:p>
    <w:p w14:paraId="5DBC408B" w14:textId="0B32E9F6" w:rsidR="00CF1DBE" w:rsidRPr="008C2396" w:rsidRDefault="002446E8" w:rsidP="002C1CC6">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Martínez &amp; Asociados</w:t>
      </w:r>
      <w:r w:rsidR="00115130" w:rsidRPr="008C2396">
        <w:rPr>
          <w:rFonts w:ascii="Arial" w:hAnsi="Arial" w:cs="Arial"/>
          <w:b/>
          <w:bCs/>
          <w:sz w:val="22"/>
          <w:szCs w:val="22"/>
        </w:rPr>
        <w:tab/>
      </w:r>
      <w:r w:rsidR="00115130" w:rsidRPr="008C2396">
        <w:rPr>
          <w:rFonts w:ascii="Arial" w:hAnsi="Arial" w:cs="Arial"/>
          <w:b/>
          <w:bCs/>
          <w:sz w:val="22"/>
          <w:szCs w:val="22"/>
        </w:rPr>
        <w:tab/>
      </w:r>
      <w:r w:rsidR="00115130"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00115130"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1A04F887" w14:textId="6E7159C9" w:rsidR="00775673" w:rsidRPr="008C2396" w:rsidRDefault="001F34A4" w:rsidP="002C1CC6">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br w:type="page"/>
      </w:r>
    </w:p>
    <w:p w14:paraId="4BBF1953" w14:textId="77777777"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7D3B6D86"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417E8BE5" w14:textId="77777777" w:rsidTr="00287554">
        <w:trPr>
          <w:trHeight w:val="182"/>
        </w:trPr>
        <w:tc>
          <w:tcPr>
            <w:tcW w:w="2836" w:type="dxa"/>
            <w:shd w:val="clear" w:color="auto" w:fill="A50021"/>
            <w:vAlign w:val="center"/>
          </w:tcPr>
          <w:p w14:paraId="6BE5AEDB"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6571E717" w14:textId="53E7E2C1" w:rsidR="00752596" w:rsidRPr="008C2396" w:rsidRDefault="002446E8" w:rsidP="00CF1DBE">
            <w:pPr>
              <w:jc w:val="center"/>
              <w:rPr>
                <w:rFonts w:ascii="Arial" w:hAnsi="Arial" w:cs="Arial"/>
                <w:b/>
                <w:color w:val="D9D9D9"/>
                <w:sz w:val="22"/>
                <w:szCs w:val="22"/>
              </w:rPr>
            </w:pPr>
            <w:r>
              <w:rPr>
                <w:rFonts w:ascii="Arial" w:hAnsi="Arial" w:cs="Arial"/>
                <w:b/>
                <w:color w:val="D9D9D9"/>
                <w:sz w:val="22"/>
                <w:szCs w:val="22"/>
              </w:rPr>
              <w:t>27/02/22</w:t>
            </w:r>
          </w:p>
        </w:tc>
        <w:tc>
          <w:tcPr>
            <w:tcW w:w="1662" w:type="dxa"/>
            <w:shd w:val="clear" w:color="auto" w:fill="A50021"/>
          </w:tcPr>
          <w:p w14:paraId="5DBB4DF9"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75AB2385" w14:textId="525C0A33" w:rsidR="00752596" w:rsidRPr="008C2396" w:rsidRDefault="002446E8" w:rsidP="00CF1DBE">
            <w:pPr>
              <w:jc w:val="center"/>
              <w:rPr>
                <w:rFonts w:ascii="Arial" w:hAnsi="Arial" w:cs="Arial"/>
                <w:b/>
                <w:color w:val="D9D9D9"/>
                <w:sz w:val="22"/>
                <w:szCs w:val="22"/>
              </w:rPr>
            </w:pPr>
            <w:r>
              <w:rPr>
                <w:rFonts w:ascii="Arial" w:hAnsi="Arial" w:cs="Arial"/>
                <w:b/>
                <w:color w:val="D9D9D9"/>
                <w:sz w:val="22"/>
                <w:szCs w:val="22"/>
              </w:rPr>
              <w:t>27/02/22</w:t>
            </w:r>
          </w:p>
        </w:tc>
      </w:tr>
      <w:tr w:rsidR="00C5127D" w:rsidRPr="008C2396" w14:paraId="07A41C91" w14:textId="77777777" w:rsidTr="00287554">
        <w:trPr>
          <w:trHeight w:val="230"/>
        </w:trPr>
        <w:tc>
          <w:tcPr>
            <w:tcW w:w="10519" w:type="dxa"/>
            <w:gridSpan w:val="6"/>
            <w:shd w:val="clear" w:color="auto" w:fill="A50021"/>
            <w:vAlign w:val="center"/>
          </w:tcPr>
          <w:p w14:paraId="2EC99D4B"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120B88C6" w14:textId="77777777" w:rsidTr="00287554">
        <w:trPr>
          <w:trHeight w:val="1578"/>
        </w:trPr>
        <w:tc>
          <w:tcPr>
            <w:tcW w:w="10519" w:type="dxa"/>
            <w:gridSpan w:val="6"/>
            <w:shd w:val="clear" w:color="auto" w:fill="FFFFFF"/>
            <w:vAlign w:val="center"/>
          </w:tcPr>
          <w:p w14:paraId="4C73D051" w14:textId="600AE4A6" w:rsidR="00E442EC" w:rsidRPr="008C2396" w:rsidRDefault="002446E8" w:rsidP="002446E8">
            <w:pPr>
              <w:rPr>
                <w:rFonts w:ascii="Arial" w:hAnsi="Arial" w:cs="Arial"/>
                <w:b/>
                <w:color w:val="A6A6A6"/>
                <w:sz w:val="22"/>
                <w:szCs w:val="22"/>
              </w:rPr>
            </w:pPr>
            <w:r>
              <w:rPr>
                <w:rFonts w:ascii="Arial" w:hAnsi="Arial" w:cs="Arial"/>
                <w:noProof/>
                <w:color w:val="A6A6A6"/>
                <w:sz w:val="22"/>
                <w:szCs w:val="22"/>
              </w:rPr>
              <w:drawing>
                <wp:anchor distT="0" distB="0" distL="114300" distR="114300" simplePos="0" relativeHeight="251659264" behindDoc="0" locked="0" layoutInCell="1" allowOverlap="1" wp14:anchorId="66D6AF05" wp14:editId="4C37B302">
                  <wp:simplePos x="0" y="0"/>
                  <wp:positionH relativeFrom="margin">
                    <wp:align>center</wp:align>
                  </wp:positionH>
                  <wp:positionV relativeFrom="margin">
                    <wp:align>top</wp:align>
                  </wp:positionV>
                  <wp:extent cx="4782185" cy="5066030"/>
                  <wp:effectExtent l="0" t="0" r="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t="6174"/>
                          <a:stretch/>
                        </pic:blipFill>
                        <pic:spPr bwMode="auto">
                          <a:xfrm>
                            <a:off x="0" y="0"/>
                            <a:ext cx="4782185" cy="5066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5127D" w:rsidRPr="008C2396" w14:paraId="696CD9D3" w14:textId="77777777" w:rsidTr="00287554">
        <w:trPr>
          <w:trHeight w:val="182"/>
        </w:trPr>
        <w:tc>
          <w:tcPr>
            <w:tcW w:w="10519" w:type="dxa"/>
            <w:gridSpan w:val="6"/>
            <w:shd w:val="clear" w:color="auto" w:fill="A50021"/>
            <w:vAlign w:val="center"/>
          </w:tcPr>
          <w:p w14:paraId="5F8AC322"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0D320A9F" w14:textId="77777777" w:rsidTr="00287554">
        <w:trPr>
          <w:trHeight w:val="1578"/>
        </w:trPr>
        <w:tc>
          <w:tcPr>
            <w:tcW w:w="2836" w:type="dxa"/>
            <w:shd w:val="clear" w:color="auto" w:fill="A50021"/>
            <w:vAlign w:val="center"/>
          </w:tcPr>
          <w:p w14:paraId="0FED51C4"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19B2EBB2" w14:textId="77777777" w:rsidR="002446E8" w:rsidRDefault="002446E8" w:rsidP="002446E8">
            <w:pPr>
              <w:rPr>
                <w:rFonts w:ascii="Arial" w:hAnsi="Arial" w:cs="Arial"/>
                <w:color w:val="A6A6A6"/>
                <w:sz w:val="22"/>
                <w:szCs w:val="22"/>
              </w:rPr>
            </w:pPr>
            <w:r>
              <w:rPr>
                <w:rFonts w:ascii="Arial" w:hAnsi="Arial" w:cs="Arial"/>
                <w:color w:val="A6A6A6"/>
                <w:sz w:val="22"/>
                <w:szCs w:val="22"/>
              </w:rPr>
              <w:t>Incluye:</w:t>
            </w:r>
          </w:p>
          <w:p w14:paraId="0008BF5E" w14:textId="77777777" w:rsidR="002446E8" w:rsidRDefault="002446E8" w:rsidP="002446E8">
            <w:pPr>
              <w:pStyle w:val="Prrafodelista"/>
              <w:numPr>
                <w:ilvl w:val="0"/>
                <w:numId w:val="33"/>
              </w:numPr>
              <w:rPr>
                <w:rFonts w:ascii="Arial" w:hAnsi="Arial" w:cs="Arial"/>
                <w:color w:val="A6A6A6"/>
                <w:sz w:val="22"/>
                <w:szCs w:val="22"/>
              </w:rPr>
            </w:pPr>
            <w:r>
              <w:rPr>
                <w:rFonts w:ascii="Arial" w:hAnsi="Arial" w:cs="Arial"/>
                <w:color w:val="A6A6A6"/>
                <w:sz w:val="22"/>
                <w:szCs w:val="22"/>
              </w:rPr>
              <w:t>La elaboración del sitio web que permitirá que los posibles clientes puedan registrarse.</w:t>
            </w:r>
          </w:p>
          <w:p w14:paraId="6AA2395C" w14:textId="77777777" w:rsidR="002446E8" w:rsidRDefault="002446E8" w:rsidP="002446E8">
            <w:pPr>
              <w:pStyle w:val="Prrafodelista"/>
              <w:numPr>
                <w:ilvl w:val="0"/>
                <w:numId w:val="33"/>
              </w:numPr>
              <w:rPr>
                <w:rFonts w:ascii="Arial" w:hAnsi="Arial" w:cs="Arial"/>
                <w:color w:val="A6A6A6"/>
                <w:sz w:val="22"/>
                <w:szCs w:val="22"/>
              </w:rPr>
            </w:pPr>
            <w:r>
              <w:rPr>
                <w:rFonts w:ascii="Arial" w:hAnsi="Arial" w:cs="Arial"/>
                <w:color w:val="A6A6A6"/>
                <w:sz w:val="22"/>
                <w:szCs w:val="22"/>
              </w:rPr>
              <w:t>Incluye el formulario para poder hacer el llenado de los datos requeridos para iniciar el proceso de la demanda.</w:t>
            </w:r>
          </w:p>
          <w:p w14:paraId="6C7F71CF" w14:textId="77777777" w:rsidR="002446E8" w:rsidRDefault="002446E8" w:rsidP="002446E8">
            <w:pPr>
              <w:pStyle w:val="Prrafodelista"/>
              <w:numPr>
                <w:ilvl w:val="0"/>
                <w:numId w:val="33"/>
              </w:numPr>
              <w:rPr>
                <w:rFonts w:ascii="Arial" w:hAnsi="Arial" w:cs="Arial"/>
                <w:color w:val="A6A6A6"/>
                <w:sz w:val="22"/>
                <w:szCs w:val="22"/>
              </w:rPr>
            </w:pPr>
            <w:r>
              <w:rPr>
                <w:rFonts w:ascii="Arial" w:hAnsi="Arial" w:cs="Arial"/>
                <w:color w:val="A6A6A6"/>
                <w:sz w:val="22"/>
                <w:szCs w:val="22"/>
              </w:rPr>
              <w:t>Incluye un sistema de pago en línea que permitirá al cliente hacer el pago correspondiente al despacho para posteriormente hacer la generación automática del documento legal en formato Word para iniciar el proceso.</w:t>
            </w:r>
          </w:p>
          <w:p w14:paraId="703E158C" w14:textId="77777777" w:rsidR="002446E8" w:rsidRDefault="002446E8" w:rsidP="002446E8">
            <w:pPr>
              <w:pStyle w:val="Prrafodelista"/>
              <w:numPr>
                <w:ilvl w:val="0"/>
                <w:numId w:val="33"/>
              </w:numPr>
              <w:rPr>
                <w:rFonts w:ascii="Arial" w:hAnsi="Arial" w:cs="Arial"/>
                <w:color w:val="A6A6A6"/>
                <w:sz w:val="22"/>
                <w:szCs w:val="22"/>
              </w:rPr>
            </w:pPr>
            <w:r>
              <w:rPr>
                <w:rFonts w:ascii="Arial" w:hAnsi="Arial" w:cs="Arial"/>
                <w:color w:val="A6A6A6"/>
                <w:sz w:val="22"/>
                <w:szCs w:val="22"/>
              </w:rPr>
              <w:lastRenderedPageBreak/>
              <w:t xml:space="preserve">Un tablero para el administrador del sitio, el </w:t>
            </w:r>
            <w:proofErr w:type="spellStart"/>
            <w:r>
              <w:rPr>
                <w:rFonts w:ascii="Arial" w:hAnsi="Arial" w:cs="Arial"/>
                <w:color w:val="A6A6A6"/>
                <w:sz w:val="22"/>
                <w:szCs w:val="22"/>
              </w:rPr>
              <w:t>cuál</w:t>
            </w:r>
            <w:proofErr w:type="spellEnd"/>
            <w:r>
              <w:rPr>
                <w:rFonts w:ascii="Arial" w:hAnsi="Arial" w:cs="Arial"/>
                <w:color w:val="A6A6A6"/>
                <w:sz w:val="22"/>
                <w:szCs w:val="22"/>
              </w:rPr>
              <w:t xml:space="preserve"> tiene función de búsqueda, generación de reportes, actualizaciones del proceso de las demandas y respaldo de la base de datos.</w:t>
            </w:r>
          </w:p>
          <w:p w14:paraId="18CD85BC" w14:textId="77777777" w:rsidR="002446E8" w:rsidRDefault="002446E8" w:rsidP="002446E8">
            <w:pPr>
              <w:rPr>
                <w:rFonts w:ascii="Arial" w:hAnsi="Arial" w:cs="Arial"/>
                <w:color w:val="A6A6A6"/>
                <w:sz w:val="22"/>
                <w:szCs w:val="22"/>
              </w:rPr>
            </w:pPr>
            <w:r>
              <w:rPr>
                <w:rFonts w:ascii="Arial" w:hAnsi="Arial" w:cs="Arial"/>
                <w:color w:val="A6A6A6"/>
                <w:sz w:val="22"/>
                <w:szCs w:val="22"/>
              </w:rPr>
              <w:t>No Incluye:</w:t>
            </w:r>
          </w:p>
          <w:p w14:paraId="1F904A1A" w14:textId="77777777" w:rsidR="002446E8" w:rsidRDefault="002446E8" w:rsidP="002446E8">
            <w:pPr>
              <w:pStyle w:val="Prrafodelista"/>
              <w:numPr>
                <w:ilvl w:val="0"/>
                <w:numId w:val="34"/>
              </w:numPr>
              <w:rPr>
                <w:rFonts w:ascii="Arial" w:hAnsi="Arial" w:cs="Arial"/>
                <w:color w:val="A6A6A6"/>
                <w:sz w:val="22"/>
                <w:szCs w:val="22"/>
              </w:rPr>
            </w:pPr>
            <w:r>
              <w:rPr>
                <w:rFonts w:ascii="Arial" w:hAnsi="Arial" w:cs="Arial"/>
                <w:color w:val="A6A6A6"/>
                <w:sz w:val="22"/>
                <w:szCs w:val="22"/>
              </w:rPr>
              <w:t>Hosting de la aplicación y dominio.</w:t>
            </w:r>
          </w:p>
          <w:p w14:paraId="39FFAE17" w14:textId="77777777" w:rsidR="002446E8" w:rsidRDefault="002446E8" w:rsidP="002446E8">
            <w:pPr>
              <w:pStyle w:val="Prrafodelista"/>
              <w:numPr>
                <w:ilvl w:val="0"/>
                <w:numId w:val="34"/>
              </w:numPr>
              <w:rPr>
                <w:rFonts w:ascii="Arial" w:hAnsi="Arial" w:cs="Arial"/>
                <w:color w:val="A6A6A6"/>
                <w:sz w:val="22"/>
                <w:szCs w:val="22"/>
              </w:rPr>
            </w:pPr>
            <w:r>
              <w:rPr>
                <w:rFonts w:ascii="Arial" w:hAnsi="Arial" w:cs="Arial"/>
                <w:color w:val="A6A6A6"/>
                <w:sz w:val="22"/>
                <w:szCs w:val="22"/>
              </w:rPr>
              <w:t>Mantenimiento y actualización del sitio web en caso de cambiar requerimientos.</w:t>
            </w:r>
          </w:p>
          <w:p w14:paraId="5E0BFE92" w14:textId="213644F2" w:rsidR="008355CE" w:rsidRPr="002446E8" w:rsidRDefault="002446E8" w:rsidP="002446E8">
            <w:pPr>
              <w:pStyle w:val="Prrafodelista"/>
              <w:numPr>
                <w:ilvl w:val="0"/>
                <w:numId w:val="34"/>
              </w:numPr>
              <w:rPr>
                <w:rFonts w:ascii="Arial" w:hAnsi="Arial" w:cs="Arial"/>
                <w:color w:val="A6A6A6"/>
                <w:sz w:val="22"/>
                <w:szCs w:val="22"/>
              </w:rPr>
            </w:pPr>
            <w:r w:rsidRPr="002446E8">
              <w:rPr>
                <w:rFonts w:ascii="Arial" w:hAnsi="Arial" w:cs="Arial"/>
                <w:color w:val="A6A6A6"/>
                <w:sz w:val="22"/>
                <w:szCs w:val="22"/>
              </w:rPr>
              <w:t>Pago de licencia de software o servicio adicionales requeridos para desplegar el sitio</w:t>
            </w:r>
          </w:p>
        </w:tc>
      </w:tr>
      <w:tr w:rsidR="006962B9" w:rsidRPr="008C2396" w14:paraId="1B0AC25B" w14:textId="77777777" w:rsidTr="00287554">
        <w:trPr>
          <w:trHeight w:val="1578"/>
        </w:trPr>
        <w:tc>
          <w:tcPr>
            <w:tcW w:w="2836" w:type="dxa"/>
            <w:shd w:val="clear" w:color="auto" w:fill="A50021"/>
            <w:vAlign w:val="center"/>
          </w:tcPr>
          <w:p w14:paraId="53CE3899"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04ED259F" w14:textId="77777777" w:rsidR="002446E8" w:rsidRDefault="002446E8" w:rsidP="002446E8">
            <w:pPr>
              <w:pStyle w:val="Prrafodelista"/>
              <w:numPr>
                <w:ilvl w:val="0"/>
                <w:numId w:val="35"/>
              </w:numPr>
              <w:rPr>
                <w:rFonts w:ascii="Arial" w:hAnsi="Arial" w:cs="Arial"/>
                <w:color w:val="A6A6A6"/>
                <w:sz w:val="22"/>
                <w:szCs w:val="22"/>
              </w:rPr>
            </w:pPr>
            <w:r>
              <w:rPr>
                <w:rFonts w:ascii="Arial" w:hAnsi="Arial" w:cs="Arial"/>
                <w:color w:val="A6A6A6"/>
                <w:sz w:val="22"/>
                <w:szCs w:val="22"/>
              </w:rPr>
              <w:t>Crear cuenta del cliente demandante</w:t>
            </w:r>
          </w:p>
          <w:p w14:paraId="18C90713" w14:textId="77777777" w:rsidR="002446E8" w:rsidRDefault="002446E8" w:rsidP="002446E8">
            <w:pPr>
              <w:pStyle w:val="Prrafodelista"/>
              <w:numPr>
                <w:ilvl w:val="0"/>
                <w:numId w:val="35"/>
              </w:numPr>
              <w:rPr>
                <w:rFonts w:ascii="Arial" w:hAnsi="Arial" w:cs="Arial"/>
                <w:color w:val="A6A6A6"/>
                <w:sz w:val="22"/>
                <w:szCs w:val="22"/>
              </w:rPr>
            </w:pPr>
            <w:r>
              <w:rPr>
                <w:rFonts w:ascii="Arial" w:hAnsi="Arial" w:cs="Arial"/>
                <w:color w:val="A6A6A6"/>
                <w:sz w:val="22"/>
                <w:szCs w:val="22"/>
              </w:rPr>
              <w:t>Ingresar a cuenta de cliente demandante</w:t>
            </w:r>
          </w:p>
          <w:p w14:paraId="73213439" w14:textId="77777777" w:rsidR="002446E8" w:rsidRDefault="002446E8" w:rsidP="002446E8">
            <w:pPr>
              <w:pStyle w:val="Prrafodelista"/>
              <w:numPr>
                <w:ilvl w:val="0"/>
                <w:numId w:val="35"/>
              </w:numPr>
              <w:rPr>
                <w:rFonts w:ascii="Arial" w:hAnsi="Arial" w:cs="Arial"/>
                <w:color w:val="A6A6A6"/>
                <w:sz w:val="22"/>
                <w:szCs w:val="22"/>
              </w:rPr>
            </w:pPr>
            <w:r>
              <w:rPr>
                <w:rFonts w:ascii="Arial" w:hAnsi="Arial" w:cs="Arial"/>
                <w:color w:val="A6A6A6"/>
                <w:sz w:val="22"/>
                <w:szCs w:val="22"/>
              </w:rPr>
              <w:t>Formulario para captura de datos de la demanda</w:t>
            </w:r>
          </w:p>
          <w:p w14:paraId="5BDD641E" w14:textId="77777777" w:rsidR="002446E8" w:rsidRDefault="002446E8" w:rsidP="002446E8">
            <w:pPr>
              <w:pStyle w:val="Prrafodelista"/>
              <w:numPr>
                <w:ilvl w:val="0"/>
                <w:numId w:val="35"/>
              </w:numPr>
              <w:rPr>
                <w:rFonts w:ascii="Arial" w:hAnsi="Arial" w:cs="Arial"/>
                <w:color w:val="A6A6A6"/>
                <w:sz w:val="22"/>
                <w:szCs w:val="22"/>
              </w:rPr>
            </w:pPr>
            <w:r>
              <w:rPr>
                <w:rFonts w:ascii="Arial" w:hAnsi="Arial" w:cs="Arial"/>
                <w:color w:val="A6A6A6"/>
                <w:sz w:val="22"/>
                <w:szCs w:val="22"/>
              </w:rPr>
              <w:t>Reporte de seguimiento de la demanda</w:t>
            </w:r>
          </w:p>
          <w:p w14:paraId="4C8792CD" w14:textId="77777777" w:rsidR="002446E8" w:rsidRDefault="002446E8" w:rsidP="002446E8">
            <w:pPr>
              <w:pStyle w:val="Prrafodelista"/>
              <w:numPr>
                <w:ilvl w:val="0"/>
                <w:numId w:val="35"/>
              </w:numPr>
              <w:rPr>
                <w:rFonts w:ascii="Arial" w:hAnsi="Arial" w:cs="Arial"/>
                <w:color w:val="A6A6A6"/>
                <w:sz w:val="22"/>
                <w:szCs w:val="22"/>
              </w:rPr>
            </w:pPr>
            <w:r>
              <w:rPr>
                <w:rFonts w:ascii="Arial" w:hAnsi="Arial" w:cs="Arial"/>
                <w:color w:val="A6A6A6"/>
                <w:sz w:val="22"/>
                <w:szCs w:val="22"/>
              </w:rPr>
              <w:t>Sistema de Pago en Línea</w:t>
            </w:r>
          </w:p>
          <w:p w14:paraId="295E2052" w14:textId="20C54F80" w:rsidR="006962B9" w:rsidRPr="002446E8" w:rsidRDefault="002446E8" w:rsidP="002446E8">
            <w:pPr>
              <w:pStyle w:val="Prrafodelista"/>
              <w:numPr>
                <w:ilvl w:val="0"/>
                <w:numId w:val="35"/>
              </w:numPr>
              <w:rPr>
                <w:rFonts w:ascii="Arial" w:hAnsi="Arial" w:cs="Arial"/>
                <w:color w:val="A6A6A6"/>
                <w:sz w:val="22"/>
                <w:szCs w:val="22"/>
              </w:rPr>
            </w:pPr>
            <w:proofErr w:type="spellStart"/>
            <w:r w:rsidRPr="002446E8">
              <w:rPr>
                <w:rFonts w:ascii="Arial" w:hAnsi="Arial" w:cs="Arial"/>
                <w:color w:val="A6A6A6"/>
                <w:sz w:val="22"/>
                <w:szCs w:val="22"/>
              </w:rPr>
              <w:t>Dashboard</w:t>
            </w:r>
            <w:proofErr w:type="spellEnd"/>
            <w:r w:rsidRPr="002446E8">
              <w:rPr>
                <w:rFonts w:ascii="Arial" w:hAnsi="Arial" w:cs="Arial"/>
                <w:color w:val="A6A6A6"/>
                <w:sz w:val="22"/>
                <w:szCs w:val="22"/>
              </w:rPr>
              <w:t xml:space="preserve"> del administrador</w:t>
            </w:r>
          </w:p>
        </w:tc>
      </w:tr>
      <w:tr w:rsidR="00D51922" w:rsidRPr="008C2396" w14:paraId="57DA824C" w14:textId="77777777" w:rsidTr="00287554">
        <w:trPr>
          <w:trHeight w:val="1578"/>
        </w:trPr>
        <w:tc>
          <w:tcPr>
            <w:tcW w:w="2836" w:type="dxa"/>
            <w:shd w:val="clear" w:color="auto" w:fill="A50021"/>
            <w:vAlign w:val="center"/>
          </w:tcPr>
          <w:p w14:paraId="06CEEB5D"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7AA3F041" w14:textId="77777777" w:rsidR="002446E8" w:rsidRDefault="002446E8" w:rsidP="002446E8">
            <w:pPr>
              <w:pStyle w:val="Prrafodelista"/>
              <w:numPr>
                <w:ilvl w:val="0"/>
                <w:numId w:val="36"/>
              </w:numPr>
              <w:rPr>
                <w:rFonts w:ascii="Arial" w:hAnsi="Arial" w:cs="Arial"/>
                <w:color w:val="A6A6A6"/>
                <w:sz w:val="22"/>
                <w:szCs w:val="22"/>
                <w:lang w:val="es-CO"/>
              </w:rPr>
            </w:pPr>
            <w:r>
              <w:rPr>
                <w:rFonts w:ascii="Arial" w:hAnsi="Arial" w:cs="Arial"/>
                <w:color w:val="A6A6A6"/>
                <w:sz w:val="22"/>
                <w:szCs w:val="22"/>
                <w:lang w:val="es-CO"/>
              </w:rPr>
              <w:t>Banner con ligas y menú</w:t>
            </w:r>
          </w:p>
          <w:p w14:paraId="08ED9B32" w14:textId="77777777" w:rsidR="002446E8" w:rsidRDefault="002446E8" w:rsidP="002446E8">
            <w:pPr>
              <w:pStyle w:val="Prrafodelista"/>
              <w:numPr>
                <w:ilvl w:val="0"/>
                <w:numId w:val="36"/>
              </w:numPr>
              <w:rPr>
                <w:rFonts w:ascii="Arial" w:hAnsi="Arial" w:cs="Arial"/>
                <w:color w:val="A6A6A6"/>
                <w:sz w:val="22"/>
                <w:szCs w:val="22"/>
                <w:lang w:val="es-CO"/>
              </w:rPr>
            </w:pPr>
            <w:r>
              <w:rPr>
                <w:rFonts w:ascii="Arial" w:hAnsi="Arial" w:cs="Arial"/>
                <w:color w:val="A6A6A6"/>
                <w:sz w:val="22"/>
                <w:szCs w:val="22"/>
                <w:lang w:val="es-CO"/>
              </w:rPr>
              <w:t xml:space="preserve">Responsive </w:t>
            </w:r>
            <w:proofErr w:type="spellStart"/>
            <w:r>
              <w:rPr>
                <w:rFonts w:ascii="Arial" w:hAnsi="Arial" w:cs="Arial"/>
                <w:color w:val="A6A6A6"/>
                <w:sz w:val="22"/>
                <w:szCs w:val="22"/>
                <w:lang w:val="es-CO"/>
              </w:rPr>
              <w:t>Design</w:t>
            </w:r>
            <w:proofErr w:type="spellEnd"/>
          </w:p>
          <w:p w14:paraId="4B27FB24" w14:textId="200207B0" w:rsidR="00D51922" w:rsidRPr="002446E8" w:rsidRDefault="002446E8" w:rsidP="002446E8">
            <w:pPr>
              <w:pStyle w:val="Prrafodelista"/>
              <w:numPr>
                <w:ilvl w:val="0"/>
                <w:numId w:val="36"/>
              </w:numPr>
              <w:rPr>
                <w:rFonts w:ascii="Arial" w:hAnsi="Arial" w:cs="Arial"/>
                <w:color w:val="A6A6A6"/>
                <w:sz w:val="22"/>
                <w:szCs w:val="22"/>
                <w:lang w:val="es-CO"/>
              </w:rPr>
            </w:pPr>
            <w:r w:rsidRPr="002446E8">
              <w:rPr>
                <w:rFonts w:ascii="Arial" w:hAnsi="Arial" w:cs="Arial"/>
                <w:color w:val="A6A6A6"/>
                <w:sz w:val="22"/>
                <w:szCs w:val="22"/>
                <w:lang w:val="es-CO"/>
              </w:rPr>
              <w:t>Diseño azul-blanco requerido por el despacho</w:t>
            </w:r>
          </w:p>
        </w:tc>
      </w:tr>
      <w:tr w:rsidR="006962B9" w:rsidRPr="008C2396" w14:paraId="269D68A9" w14:textId="77777777" w:rsidTr="005D0764">
        <w:trPr>
          <w:trHeight w:val="1996"/>
        </w:trPr>
        <w:tc>
          <w:tcPr>
            <w:tcW w:w="2836" w:type="dxa"/>
            <w:shd w:val="clear" w:color="auto" w:fill="A50021"/>
            <w:vAlign w:val="center"/>
          </w:tcPr>
          <w:p w14:paraId="74C57EDD"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4662"/>
            </w:tblGrid>
            <w:tr w:rsidR="00F0451E" w:rsidRPr="008C2396" w14:paraId="01A94CCB" w14:textId="77777777" w:rsidTr="00287554">
              <w:tc>
                <w:tcPr>
                  <w:tcW w:w="0" w:type="auto"/>
                  <w:shd w:val="clear" w:color="auto" w:fill="A6A6A6"/>
                </w:tcPr>
                <w:p w14:paraId="57A0DBA5"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5117306B"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2446E8" w:rsidRPr="008C2396" w14:paraId="568F5499" w14:textId="77777777" w:rsidTr="00287554">
              <w:tc>
                <w:tcPr>
                  <w:tcW w:w="0" w:type="auto"/>
                  <w:shd w:val="clear" w:color="auto" w:fill="auto"/>
                </w:tcPr>
                <w:p w14:paraId="56F3CC01" w14:textId="5F4EA710" w:rsidR="002446E8" w:rsidRPr="008C2396" w:rsidRDefault="002446E8" w:rsidP="002446E8">
                  <w:pPr>
                    <w:jc w:val="center"/>
                    <w:rPr>
                      <w:rFonts w:ascii="Arial" w:hAnsi="Arial" w:cs="Arial"/>
                      <w:sz w:val="20"/>
                      <w:szCs w:val="20"/>
                    </w:rPr>
                  </w:pPr>
                  <w:r>
                    <w:rPr>
                      <w:rFonts w:ascii="Arial" w:hAnsi="Arial" w:cs="Arial"/>
                      <w:color w:val="A6A6A6"/>
                      <w:sz w:val="22"/>
                      <w:szCs w:val="22"/>
                    </w:rPr>
                    <w:t>Director General del despacho</w:t>
                  </w:r>
                </w:p>
              </w:tc>
              <w:tc>
                <w:tcPr>
                  <w:tcW w:w="0" w:type="auto"/>
                  <w:shd w:val="clear" w:color="auto" w:fill="auto"/>
                </w:tcPr>
                <w:p w14:paraId="61E62E69" w14:textId="3606CCF3" w:rsidR="002446E8" w:rsidRPr="008C2396" w:rsidRDefault="002446E8" w:rsidP="002446E8">
                  <w:pPr>
                    <w:jc w:val="center"/>
                    <w:rPr>
                      <w:rFonts w:ascii="Arial" w:hAnsi="Arial" w:cs="Arial"/>
                      <w:sz w:val="20"/>
                      <w:szCs w:val="20"/>
                    </w:rPr>
                  </w:pPr>
                  <w:r>
                    <w:rPr>
                      <w:rFonts w:ascii="Arial" w:hAnsi="Arial" w:cs="Arial"/>
                      <w:color w:val="A6A6A6"/>
                      <w:sz w:val="22"/>
                      <w:szCs w:val="22"/>
                    </w:rPr>
                    <w:t>Aporta al dar opiniones y críticas constructivas para modificaciones y que el producto final quede tal cual se requiere</w:t>
                  </w:r>
                </w:p>
              </w:tc>
            </w:tr>
            <w:tr w:rsidR="002446E8" w:rsidRPr="008C2396" w14:paraId="66529ED7" w14:textId="77777777" w:rsidTr="00287554">
              <w:tc>
                <w:tcPr>
                  <w:tcW w:w="0" w:type="auto"/>
                  <w:shd w:val="clear" w:color="auto" w:fill="auto"/>
                </w:tcPr>
                <w:p w14:paraId="53AD6558" w14:textId="3DF1449E" w:rsidR="002446E8" w:rsidRPr="008C2396" w:rsidRDefault="002446E8" w:rsidP="002446E8">
                  <w:pPr>
                    <w:jc w:val="center"/>
                    <w:rPr>
                      <w:rFonts w:ascii="Arial" w:hAnsi="Arial" w:cs="Arial"/>
                      <w:sz w:val="20"/>
                      <w:szCs w:val="20"/>
                    </w:rPr>
                  </w:pPr>
                  <w:r w:rsidRPr="00625049">
                    <w:rPr>
                      <w:rFonts w:ascii="Arial" w:hAnsi="Arial" w:cs="Arial"/>
                      <w:color w:val="A6A6A6"/>
                      <w:sz w:val="22"/>
                      <w:szCs w:val="22"/>
                    </w:rPr>
                    <w:t>Irving Cuevas / LSCA / Encargado del Proyecto</w:t>
                  </w:r>
                </w:p>
              </w:tc>
              <w:tc>
                <w:tcPr>
                  <w:tcW w:w="0" w:type="auto"/>
                  <w:shd w:val="clear" w:color="auto" w:fill="auto"/>
                </w:tcPr>
                <w:p w14:paraId="3E15D329" w14:textId="6BE24008" w:rsidR="002446E8" w:rsidRPr="008C2396" w:rsidRDefault="002446E8" w:rsidP="002446E8">
                  <w:pPr>
                    <w:jc w:val="center"/>
                    <w:rPr>
                      <w:rFonts w:ascii="Arial" w:hAnsi="Arial" w:cs="Arial"/>
                      <w:sz w:val="20"/>
                      <w:szCs w:val="20"/>
                    </w:rPr>
                  </w:pPr>
                  <w:r w:rsidRPr="00625049">
                    <w:rPr>
                      <w:rFonts w:ascii="Arial" w:hAnsi="Arial" w:cs="Arial"/>
                      <w:color w:val="A6A6A6"/>
                      <w:sz w:val="22"/>
                      <w:szCs w:val="22"/>
                    </w:rPr>
                    <w:t>Es quién elaborará todo el proyecto</w:t>
                  </w:r>
                </w:p>
              </w:tc>
            </w:tr>
          </w:tbl>
          <w:p w14:paraId="3E2EDB3C" w14:textId="77777777" w:rsidR="006962B9" w:rsidRPr="008C2396" w:rsidRDefault="006962B9" w:rsidP="00F0451E">
            <w:pPr>
              <w:jc w:val="center"/>
              <w:rPr>
                <w:rFonts w:ascii="Arial" w:hAnsi="Arial" w:cs="Arial"/>
                <w:sz w:val="20"/>
                <w:szCs w:val="20"/>
              </w:rPr>
            </w:pPr>
          </w:p>
        </w:tc>
      </w:tr>
      <w:tr w:rsidR="00CF1831" w:rsidRPr="008C2396" w14:paraId="1BF765BD" w14:textId="77777777" w:rsidTr="008C2396">
        <w:trPr>
          <w:trHeight w:val="843"/>
        </w:trPr>
        <w:tc>
          <w:tcPr>
            <w:tcW w:w="2836" w:type="dxa"/>
            <w:shd w:val="clear" w:color="auto" w:fill="A50021"/>
            <w:vAlign w:val="center"/>
          </w:tcPr>
          <w:p w14:paraId="7FC4E964"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673932E1" w14:textId="77777777" w:rsidR="002446E8" w:rsidRPr="002446E8" w:rsidRDefault="002446E8" w:rsidP="002446E8">
            <w:pPr>
              <w:pStyle w:val="Prrafodelista"/>
              <w:numPr>
                <w:ilvl w:val="0"/>
                <w:numId w:val="37"/>
              </w:numPr>
              <w:rPr>
                <w:rFonts w:ascii="Arial" w:hAnsi="Arial" w:cs="Arial"/>
                <w:sz w:val="22"/>
                <w:szCs w:val="22"/>
              </w:rPr>
            </w:pPr>
            <w:r>
              <w:rPr>
                <w:rFonts w:ascii="Arial" w:hAnsi="Arial" w:cs="Arial"/>
                <w:color w:val="A6A6A6"/>
                <w:sz w:val="22"/>
                <w:szCs w:val="22"/>
              </w:rPr>
              <w:t>Pago de Hosting y dominio</w:t>
            </w:r>
          </w:p>
          <w:p w14:paraId="24D50A43" w14:textId="19C2F4E2" w:rsidR="006962B9" w:rsidRPr="002446E8" w:rsidRDefault="002446E8" w:rsidP="002446E8">
            <w:pPr>
              <w:pStyle w:val="Prrafodelista"/>
              <w:numPr>
                <w:ilvl w:val="0"/>
                <w:numId w:val="37"/>
              </w:numPr>
              <w:rPr>
                <w:rFonts w:ascii="Arial" w:hAnsi="Arial" w:cs="Arial"/>
                <w:sz w:val="22"/>
                <w:szCs w:val="22"/>
              </w:rPr>
            </w:pPr>
            <w:r w:rsidRPr="002446E8">
              <w:rPr>
                <w:rFonts w:ascii="Arial" w:hAnsi="Arial" w:cs="Arial"/>
                <w:color w:val="A6A6A6"/>
                <w:sz w:val="22"/>
                <w:szCs w:val="22"/>
              </w:rPr>
              <w:t>Pago de licencias requeridas para el correcto funcionamiento</w:t>
            </w:r>
          </w:p>
        </w:tc>
      </w:tr>
      <w:tr w:rsidR="00406976" w:rsidRPr="008C2396" w14:paraId="6AD84177" w14:textId="77777777" w:rsidTr="00287554">
        <w:trPr>
          <w:trHeight w:val="1106"/>
        </w:trPr>
        <w:tc>
          <w:tcPr>
            <w:tcW w:w="2836" w:type="dxa"/>
            <w:vMerge w:val="restart"/>
            <w:shd w:val="clear" w:color="auto" w:fill="A50021"/>
            <w:vAlign w:val="center"/>
          </w:tcPr>
          <w:p w14:paraId="7D06BC61"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0675C256"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6EAD22B3" w14:textId="77777777" w:rsidR="00406976" w:rsidRPr="008C2396" w:rsidRDefault="00406976" w:rsidP="00216320">
            <w:pPr>
              <w:rPr>
                <w:rFonts w:ascii="Arial" w:hAnsi="Arial" w:cs="Arial"/>
                <w:sz w:val="22"/>
                <w:szCs w:val="22"/>
              </w:rPr>
            </w:pPr>
          </w:p>
          <w:p w14:paraId="0319157B" w14:textId="77777777" w:rsidR="00F1592D" w:rsidRPr="008C2396" w:rsidRDefault="00406976" w:rsidP="00F1592D">
            <w:pPr>
              <w:rPr>
                <w:rFonts w:ascii="Arial" w:hAnsi="Arial" w:cs="Arial"/>
                <w:sz w:val="22"/>
                <w:szCs w:val="22"/>
              </w:rPr>
            </w:pPr>
            <w:r w:rsidRPr="002446E8">
              <w:rPr>
                <w:rFonts w:ascii="Arial" w:hAnsi="Arial" w:cs="Arial"/>
                <w:sz w:val="22"/>
                <w:szCs w:val="22"/>
                <w:highlight w:val="black"/>
              </w:rPr>
              <w:fldChar w:fldCharType="begin">
                <w:ffData>
                  <w:name w:val="Marcar1"/>
                  <w:enabled/>
                  <w:calcOnExit w:val="0"/>
                  <w:checkBox>
                    <w:sizeAuto/>
                    <w:default w:val="0"/>
                  </w:checkBox>
                </w:ffData>
              </w:fldChar>
            </w:r>
            <w:bookmarkStart w:id="3" w:name="Marcar1"/>
            <w:r w:rsidRPr="002446E8">
              <w:rPr>
                <w:rFonts w:ascii="Arial" w:hAnsi="Arial" w:cs="Arial"/>
                <w:sz w:val="22"/>
                <w:szCs w:val="22"/>
                <w:highlight w:val="black"/>
              </w:rPr>
              <w:instrText xml:space="preserve"> FORMCHECKBOX </w:instrText>
            </w:r>
            <w:r w:rsidRPr="002446E8">
              <w:rPr>
                <w:rFonts w:ascii="Arial" w:hAnsi="Arial" w:cs="Arial"/>
                <w:sz w:val="22"/>
                <w:szCs w:val="22"/>
                <w:highlight w:val="black"/>
              </w:rPr>
            </w:r>
            <w:r w:rsidRPr="002446E8">
              <w:rPr>
                <w:rFonts w:ascii="Arial" w:hAnsi="Arial" w:cs="Arial"/>
                <w:sz w:val="22"/>
                <w:szCs w:val="22"/>
                <w:highlight w:val="black"/>
              </w:rPr>
              <w:fldChar w:fldCharType="end"/>
            </w:r>
            <w:bookmarkEnd w:id="3"/>
            <w:r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2446E8">
              <w:rPr>
                <w:rFonts w:ascii="Arial" w:hAnsi="Arial" w:cs="Arial"/>
                <w:sz w:val="22"/>
                <w:szCs w:val="22"/>
                <w:highlight w:val="black"/>
              </w:rPr>
              <w:fldChar w:fldCharType="begin">
                <w:ffData>
                  <w:name w:val="Marcar3"/>
                  <w:enabled/>
                  <w:calcOnExit w:val="0"/>
                  <w:checkBox>
                    <w:sizeAuto/>
                    <w:default w:val="0"/>
                  </w:checkBox>
                </w:ffData>
              </w:fldChar>
            </w:r>
            <w:bookmarkStart w:id="5" w:name="Marcar3"/>
            <w:r w:rsidR="00F1592D" w:rsidRPr="002446E8">
              <w:rPr>
                <w:rFonts w:ascii="Arial" w:hAnsi="Arial" w:cs="Arial"/>
                <w:sz w:val="22"/>
                <w:szCs w:val="22"/>
                <w:highlight w:val="black"/>
              </w:rPr>
              <w:instrText xml:space="preserve"> FORMCHECKBOX </w:instrText>
            </w:r>
            <w:r w:rsidR="00F1592D" w:rsidRPr="002446E8">
              <w:rPr>
                <w:rFonts w:ascii="Arial" w:hAnsi="Arial" w:cs="Arial"/>
                <w:sz w:val="22"/>
                <w:szCs w:val="22"/>
                <w:highlight w:val="black"/>
              </w:rPr>
            </w:r>
            <w:r w:rsidR="00F1592D" w:rsidRPr="002446E8">
              <w:rPr>
                <w:rFonts w:ascii="Arial" w:hAnsi="Arial" w:cs="Arial"/>
                <w:sz w:val="22"/>
                <w:szCs w:val="22"/>
                <w:highlight w:val="black"/>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7459CB40" w14:textId="77777777" w:rsidR="00F1592D" w:rsidRPr="008C2396" w:rsidRDefault="00F1592D" w:rsidP="00216320">
            <w:pPr>
              <w:rPr>
                <w:rFonts w:ascii="Arial" w:hAnsi="Arial" w:cs="Arial"/>
                <w:sz w:val="22"/>
                <w:szCs w:val="22"/>
              </w:rPr>
            </w:pPr>
          </w:p>
          <w:p w14:paraId="33D73F9A"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63AFD055" w14:textId="77777777" w:rsidR="00406976" w:rsidRPr="008C2396" w:rsidRDefault="00406976" w:rsidP="00EB3B75">
            <w:pPr>
              <w:rPr>
                <w:rFonts w:ascii="Arial" w:hAnsi="Arial" w:cs="Arial"/>
                <w:b/>
                <w:color w:val="D9D9D9"/>
                <w:sz w:val="22"/>
                <w:szCs w:val="22"/>
              </w:rPr>
            </w:pPr>
          </w:p>
        </w:tc>
      </w:tr>
      <w:tr w:rsidR="00406976" w:rsidRPr="008C2396" w14:paraId="6CDF4153" w14:textId="77777777" w:rsidTr="00287554">
        <w:trPr>
          <w:trHeight w:val="1348"/>
        </w:trPr>
        <w:tc>
          <w:tcPr>
            <w:tcW w:w="2836" w:type="dxa"/>
            <w:vMerge/>
            <w:shd w:val="clear" w:color="auto" w:fill="A50021"/>
            <w:vAlign w:val="center"/>
          </w:tcPr>
          <w:p w14:paraId="0554645A"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19A7663"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DBC7573" w14:textId="77777777" w:rsidR="00406976" w:rsidRPr="00D1764B" w:rsidRDefault="00406976" w:rsidP="00DD4EC2">
            <w:pPr>
              <w:rPr>
                <w:rFonts w:ascii="Arial" w:hAnsi="Arial" w:cs="Arial"/>
                <w:sz w:val="22"/>
                <w:szCs w:val="22"/>
                <w:lang w:val="en-US"/>
              </w:rPr>
            </w:pPr>
          </w:p>
          <w:p w14:paraId="71F2B38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06DE8B3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228FFEAC" w14:textId="77777777" w:rsidR="00406976" w:rsidRPr="00D1764B" w:rsidRDefault="00406976" w:rsidP="00DD4EC2">
            <w:pPr>
              <w:rPr>
                <w:rFonts w:ascii="Arial" w:hAnsi="Arial" w:cs="Arial"/>
                <w:sz w:val="22"/>
                <w:szCs w:val="22"/>
                <w:lang w:val="en-US"/>
              </w:rPr>
            </w:pPr>
            <w:r w:rsidRPr="002446E8">
              <w:rPr>
                <w:rFonts w:ascii="Arial" w:hAnsi="Arial" w:cs="Arial"/>
                <w:sz w:val="22"/>
                <w:szCs w:val="22"/>
                <w:highlight w:val="black"/>
              </w:rPr>
              <w:fldChar w:fldCharType="begin">
                <w:ffData>
                  <w:name w:val="Marcar9"/>
                  <w:enabled/>
                  <w:calcOnExit w:val="0"/>
                  <w:checkBox>
                    <w:sizeAuto/>
                    <w:default w:val="0"/>
                  </w:checkBox>
                </w:ffData>
              </w:fldChar>
            </w:r>
            <w:bookmarkStart w:id="11" w:name="Marcar9"/>
            <w:r w:rsidRPr="002446E8">
              <w:rPr>
                <w:rFonts w:ascii="Arial" w:hAnsi="Arial" w:cs="Arial"/>
                <w:sz w:val="22"/>
                <w:szCs w:val="22"/>
                <w:highlight w:val="black"/>
                <w:lang w:val="en-US"/>
              </w:rPr>
              <w:instrText xml:space="preserve"> FORMCHECKBOX </w:instrText>
            </w:r>
            <w:r w:rsidRPr="002446E8">
              <w:rPr>
                <w:rFonts w:ascii="Arial" w:hAnsi="Arial" w:cs="Arial"/>
                <w:sz w:val="22"/>
                <w:szCs w:val="22"/>
                <w:highlight w:val="black"/>
              </w:rPr>
            </w:r>
            <w:r w:rsidRPr="002446E8">
              <w:rPr>
                <w:rFonts w:ascii="Arial" w:hAnsi="Arial" w:cs="Arial"/>
                <w:sz w:val="22"/>
                <w:szCs w:val="22"/>
                <w:highlight w:val="black"/>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0929D4B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24D24E3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14:paraId="330F76BD"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734AF391"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1D6F09B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7D5B8D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D20920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58FF24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E4EB43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C643F5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786BC96D" w14:textId="77777777" w:rsidTr="00287554">
        <w:trPr>
          <w:trHeight w:val="1348"/>
        </w:trPr>
        <w:tc>
          <w:tcPr>
            <w:tcW w:w="2836" w:type="dxa"/>
            <w:vMerge/>
            <w:shd w:val="clear" w:color="auto" w:fill="A50021"/>
            <w:vAlign w:val="center"/>
          </w:tcPr>
          <w:p w14:paraId="4BDA00FE"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0564E339"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0A6DB81C" w14:textId="77777777" w:rsidR="00406976" w:rsidRPr="008C2396" w:rsidRDefault="00406976" w:rsidP="005B1D0C">
            <w:pPr>
              <w:rPr>
                <w:rFonts w:ascii="Arial" w:hAnsi="Arial" w:cs="Arial"/>
                <w:sz w:val="22"/>
                <w:szCs w:val="22"/>
              </w:rPr>
            </w:pPr>
          </w:p>
          <w:p w14:paraId="2E3CB8B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6A86A38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4A3BB56D" w14:textId="77777777" w:rsidR="00406976" w:rsidRPr="00D1764B" w:rsidRDefault="00406976" w:rsidP="005B1D0C">
            <w:pPr>
              <w:rPr>
                <w:rFonts w:ascii="Arial" w:hAnsi="Arial" w:cs="Arial"/>
                <w:sz w:val="22"/>
                <w:szCs w:val="22"/>
              </w:rPr>
            </w:pPr>
            <w:r w:rsidRPr="002446E8">
              <w:rPr>
                <w:rFonts w:ascii="Arial" w:hAnsi="Arial" w:cs="Arial"/>
                <w:sz w:val="22"/>
                <w:szCs w:val="22"/>
                <w:highlight w:val="black"/>
              </w:rPr>
              <w:fldChar w:fldCharType="begin">
                <w:ffData>
                  <w:name w:val="Marcar9"/>
                  <w:enabled/>
                  <w:calcOnExit w:val="0"/>
                  <w:checkBox>
                    <w:sizeAuto/>
                    <w:default w:val="0"/>
                  </w:checkBox>
                </w:ffData>
              </w:fldChar>
            </w:r>
            <w:r w:rsidRPr="002446E8">
              <w:rPr>
                <w:rFonts w:ascii="Arial" w:hAnsi="Arial" w:cs="Arial"/>
                <w:sz w:val="22"/>
                <w:szCs w:val="22"/>
                <w:highlight w:val="black"/>
              </w:rPr>
              <w:instrText xml:space="preserve"> FORMCHECKBOX </w:instrText>
            </w:r>
            <w:r w:rsidRPr="002446E8">
              <w:rPr>
                <w:rFonts w:ascii="Arial" w:hAnsi="Arial" w:cs="Arial"/>
                <w:sz w:val="22"/>
                <w:szCs w:val="22"/>
                <w:highlight w:val="black"/>
              </w:rPr>
            </w:r>
            <w:r w:rsidRPr="002446E8">
              <w:rPr>
                <w:rFonts w:ascii="Arial" w:hAnsi="Arial" w:cs="Arial"/>
                <w:sz w:val="22"/>
                <w:szCs w:val="22"/>
                <w:highlight w:val="black"/>
              </w:rPr>
              <w:fldChar w:fldCharType="end"/>
            </w:r>
            <w:r w:rsidRPr="00D1764B">
              <w:rPr>
                <w:rFonts w:ascii="Arial" w:hAnsi="Arial" w:cs="Arial"/>
                <w:sz w:val="22"/>
                <w:szCs w:val="22"/>
              </w:rPr>
              <w:t xml:space="preserve"> PHP</w:t>
            </w:r>
          </w:p>
          <w:p w14:paraId="6FABF27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328166DE" w14:textId="77777777" w:rsidR="00406976" w:rsidRPr="00D1764B" w:rsidRDefault="00406976" w:rsidP="005B1D0C">
            <w:pPr>
              <w:pStyle w:val="Prrafodelista"/>
              <w:ind w:left="0"/>
              <w:rPr>
                <w:rFonts w:ascii="Arial" w:hAnsi="Arial" w:cs="Arial"/>
                <w:sz w:val="22"/>
                <w:szCs w:val="22"/>
              </w:rPr>
            </w:pPr>
            <w:r w:rsidRPr="002446E8">
              <w:rPr>
                <w:rFonts w:ascii="Arial" w:hAnsi="Arial" w:cs="Arial"/>
                <w:sz w:val="22"/>
                <w:szCs w:val="22"/>
                <w:highlight w:val="black"/>
              </w:rPr>
              <w:fldChar w:fldCharType="begin">
                <w:ffData>
                  <w:name w:val="Marcar7"/>
                  <w:enabled/>
                  <w:calcOnExit w:val="0"/>
                  <w:checkBox>
                    <w:sizeAuto/>
                    <w:default w:val="0"/>
                  </w:checkBox>
                </w:ffData>
              </w:fldChar>
            </w:r>
            <w:r w:rsidRPr="002446E8">
              <w:rPr>
                <w:rFonts w:ascii="Arial" w:hAnsi="Arial" w:cs="Arial"/>
                <w:sz w:val="22"/>
                <w:szCs w:val="22"/>
                <w:highlight w:val="black"/>
              </w:rPr>
              <w:instrText xml:space="preserve"> FORMCHECKBOX </w:instrText>
            </w:r>
            <w:r w:rsidRPr="002446E8">
              <w:rPr>
                <w:rFonts w:ascii="Arial" w:hAnsi="Arial" w:cs="Arial"/>
                <w:sz w:val="22"/>
                <w:szCs w:val="22"/>
                <w:highlight w:val="black"/>
              </w:rPr>
            </w:r>
            <w:r w:rsidRPr="002446E8">
              <w:rPr>
                <w:rFonts w:ascii="Arial" w:hAnsi="Arial" w:cs="Arial"/>
                <w:sz w:val="22"/>
                <w:szCs w:val="22"/>
                <w:highlight w:val="black"/>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29542FF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1DBFC323" w14:textId="77777777" w:rsidR="00406976" w:rsidRPr="008C2396" w:rsidRDefault="00406976" w:rsidP="0031230D">
            <w:pPr>
              <w:rPr>
                <w:rFonts w:ascii="Arial" w:hAnsi="Arial" w:cs="Arial"/>
                <w:sz w:val="22"/>
                <w:szCs w:val="22"/>
              </w:rPr>
            </w:pPr>
          </w:p>
        </w:tc>
        <w:tc>
          <w:tcPr>
            <w:tcW w:w="1147" w:type="dxa"/>
            <w:shd w:val="clear" w:color="auto" w:fill="auto"/>
          </w:tcPr>
          <w:p w14:paraId="60ADCAFD"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06512B5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2F99EB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D4AF66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FDC778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7E3793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CAD61AE"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2894D6A"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6E3A046B" w14:textId="77777777" w:rsidTr="00287554">
        <w:trPr>
          <w:trHeight w:val="182"/>
        </w:trPr>
        <w:tc>
          <w:tcPr>
            <w:tcW w:w="2836" w:type="dxa"/>
            <w:shd w:val="clear" w:color="auto" w:fill="A50021"/>
            <w:vAlign w:val="center"/>
          </w:tcPr>
          <w:p w14:paraId="5A1B4658"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63667F99"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5B1526" w:rsidRPr="008C2396">
              <w:rPr>
                <w:rFonts w:ascii="Arial" w:hAnsi="Arial" w:cs="Arial"/>
                <w:sz w:val="22"/>
                <w:szCs w:val="22"/>
              </w:rPr>
              <w:t xml:space="preserve"> </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42C87608" w14:textId="77777777" w:rsidR="000A71D8" w:rsidRPr="008C2396" w:rsidRDefault="000A71D8" w:rsidP="003D4A48">
      <w:pPr>
        <w:rPr>
          <w:rFonts w:ascii="Arial" w:hAnsi="Arial" w:cs="Arial"/>
          <w:b/>
          <w:sz w:val="28"/>
          <w:szCs w:val="28"/>
          <w:lang w:val="es-CO"/>
        </w:rPr>
      </w:pPr>
    </w:p>
    <w:p w14:paraId="1F64DFCF"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3AF6AD40" w14:textId="77777777" w:rsidTr="0031230D">
        <w:tc>
          <w:tcPr>
            <w:tcW w:w="4112" w:type="dxa"/>
            <w:shd w:val="clear" w:color="auto" w:fill="A6A6A6"/>
          </w:tcPr>
          <w:p w14:paraId="7BEAC5F0"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78B87BCC"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58724BCD"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33D2D9B4"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5D1E8A81" w14:textId="77777777" w:rsidTr="0031230D">
        <w:tc>
          <w:tcPr>
            <w:tcW w:w="4112" w:type="dxa"/>
            <w:shd w:val="clear" w:color="auto" w:fill="auto"/>
          </w:tcPr>
          <w:p w14:paraId="2461487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324E8D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A069A5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A5BC19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7F098726" w14:textId="77777777" w:rsidTr="0031230D">
        <w:tc>
          <w:tcPr>
            <w:tcW w:w="4112" w:type="dxa"/>
            <w:shd w:val="clear" w:color="auto" w:fill="auto"/>
          </w:tcPr>
          <w:p w14:paraId="77B4701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03D44E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9881E7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60593F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6389518" w14:textId="77777777" w:rsidTr="0031230D">
        <w:tc>
          <w:tcPr>
            <w:tcW w:w="4112" w:type="dxa"/>
            <w:shd w:val="clear" w:color="auto" w:fill="auto"/>
          </w:tcPr>
          <w:p w14:paraId="2B92ADA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51C821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1B6619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CCB16D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614DBCA8" w14:textId="77777777" w:rsidTr="0031230D">
        <w:tc>
          <w:tcPr>
            <w:tcW w:w="4112" w:type="dxa"/>
            <w:shd w:val="clear" w:color="auto" w:fill="auto"/>
          </w:tcPr>
          <w:p w14:paraId="03BC82C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1F1C39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2E953A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C3AA80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982F2F2" w14:textId="77777777" w:rsidTr="0031230D">
        <w:tc>
          <w:tcPr>
            <w:tcW w:w="4112" w:type="dxa"/>
            <w:shd w:val="clear" w:color="auto" w:fill="auto"/>
          </w:tcPr>
          <w:p w14:paraId="7E4B733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F90CED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15AF1E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8FE294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F987229" w14:textId="77777777" w:rsidTr="0031230D">
        <w:tc>
          <w:tcPr>
            <w:tcW w:w="4112" w:type="dxa"/>
            <w:shd w:val="clear" w:color="auto" w:fill="auto"/>
          </w:tcPr>
          <w:p w14:paraId="3FAEF98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6A7215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4B7892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016A3D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05AA3B2A" w14:textId="1E824241" w:rsidR="00084D2E" w:rsidRPr="00517D47" w:rsidRDefault="00084D2E" w:rsidP="002446E8">
      <w:pPr>
        <w:rPr>
          <w:rFonts w:ascii="Arial" w:hAnsi="Arial" w:cs="Arial"/>
          <w:sz w:val="22"/>
        </w:rPr>
      </w:pPr>
    </w:p>
    <w:sectPr w:rsidR="00084D2E" w:rsidRPr="00517D47" w:rsidSect="00BE71BB">
      <w:headerReference w:type="default" r:id="rId9"/>
      <w:foot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525B2" w14:textId="77777777" w:rsidR="00AF5132" w:rsidRDefault="00AF5132" w:rsidP="00DE32EB">
      <w:pPr>
        <w:pStyle w:val="Sangranormal"/>
      </w:pPr>
      <w:r>
        <w:separator/>
      </w:r>
    </w:p>
  </w:endnote>
  <w:endnote w:type="continuationSeparator" w:id="0">
    <w:p w14:paraId="600CA970" w14:textId="77777777" w:rsidR="00AF5132" w:rsidRDefault="00AF5132"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B7451"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618665AB" w14:textId="77777777" w:rsidTr="00C67CD3">
      <w:trPr>
        <w:trHeight w:val="237"/>
      </w:trPr>
      <w:tc>
        <w:tcPr>
          <w:tcW w:w="1728" w:type="dxa"/>
          <w:vAlign w:val="center"/>
        </w:tcPr>
        <w:p w14:paraId="240A4036" w14:textId="77777777" w:rsidR="00E83F00" w:rsidRPr="004876B3" w:rsidRDefault="00E83F00" w:rsidP="008636A4">
          <w:pPr>
            <w:ind w:right="360"/>
            <w:rPr>
              <w:rFonts w:ascii="Calibri" w:hAnsi="Calibri" w:cs="Tahoma"/>
              <w:sz w:val="20"/>
              <w:szCs w:val="20"/>
            </w:rPr>
          </w:pPr>
        </w:p>
      </w:tc>
      <w:tc>
        <w:tcPr>
          <w:tcW w:w="5580" w:type="dxa"/>
        </w:tcPr>
        <w:p w14:paraId="384E29F7" w14:textId="77777777" w:rsidR="00E83F00" w:rsidRPr="004876B3" w:rsidRDefault="00E83F00" w:rsidP="001D2EBF">
          <w:pPr>
            <w:jc w:val="center"/>
            <w:rPr>
              <w:rFonts w:ascii="Calibri" w:hAnsi="Calibri" w:cs="Tahoma"/>
              <w:sz w:val="20"/>
              <w:szCs w:val="20"/>
            </w:rPr>
          </w:pPr>
        </w:p>
      </w:tc>
      <w:tc>
        <w:tcPr>
          <w:tcW w:w="1638" w:type="dxa"/>
          <w:vAlign w:val="center"/>
        </w:tcPr>
        <w:p w14:paraId="29ACB41C" w14:textId="77777777" w:rsidR="00E83F00" w:rsidRPr="004876B3" w:rsidRDefault="00E83F00" w:rsidP="008636A4">
          <w:pPr>
            <w:jc w:val="right"/>
            <w:rPr>
              <w:rFonts w:ascii="Calibri" w:hAnsi="Calibri" w:cs="Tahoma"/>
              <w:sz w:val="20"/>
              <w:szCs w:val="20"/>
            </w:rPr>
          </w:pPr>
        </w:p>
      </w:tc>
    </w:tr>
    <w:tr w:rsidR="00C67CD3" w:rsidRPr="004876B3" w14:paraId="585CA151" w14:textId="77777777" w:rsidTr="00C67CD3">
      <w:trPr>
        <w:trHeight w:val="250"/>
      </w:trPr>
      <w:tc>
        <w:tcPr>
          <w:tcW w:w="8946" w:type="dxa"/>
          <w:gridSpan w:val="3"/>
          <w:vAlign w:val="center"/>
        </w:tcPr>
        <w:p w14:paraId="7BF7469B" w14:textId="77777777" w:rsidR="00C67CD3" w:rsidRPr="004876B3" w:rsidRDefault="00C67CD3" w:rsidP="00FB46D5">
          <w:pPr>
            <w:rPr>
              <w:rFonts w:ascii="Calibri" w:hAnsi="Calibri" w:cs="Tahoma"/>
              <w:sz w:val="20"/>
              <w:szCs w:val="20"/>
            </w:rPr>
          </w:pPr>
        </w:p>
      </w:tc>
    </w:tr>
  </w:tbl>
  <w:p w14:paraId="74A587C0"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6104" w14:textId="77777777" w:rsidR="00AF5132" w:rsidRDefault="00AF5132" w:rsidP="00DE32EB">
      <w:pPr>
        <w:pStyle w:val="Sangranormal"/>
      </w:pPr>
      <w:r>
        <w:separator/>
      </w:r>
    </w:p>
  </w:footnote>
  <w:footnote w:type="continuationSeparator" w:id="0">
    <w:p w14:paraId="5CCD3D0D" w14:textId="77777777" w:rsidR="00AF5132" w:rsidRDefault="00AF5132"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73A8B8BD" w14:textId="77777777" w:rsidTr="005F2B70">
      <w:trPr>
        <w:trHeight w:val="274"/>
        <w:jc w:val="center"/>
      </w:trPr>
      <w:tc>
        <w:tcPr>
          <w:tcW w:w="3202" w:type="dxa"/>
          <w:vMerge w:val="restart"/>
          <w:shd w:val="clear" w:color="auto" w:fill="auto"/>
          <w:vAlign w:val="center"/>
        </w:tcPr>
        <w:p w14:paraId="38C2A862" w14:textId="77777777" w:rsidR="00572249" w:rsidRDefault="00572249" w:rsidP="00572249">
          <w:pPr>
            <w:widowControl w:val="0"/>
            <w:rPr>
              <w:noProof/>
              <w:sz w:val="16"/>
              <w:szCs w:val="16"/>
            </w:rPr>
          </w:pPr>
        </w:p>
        <w:p w14:paraId="1EC284DB" w14:textId="77777777" w:rsidR="00572249" w:rsidRDefault="002C43E6" w:rsidP="00572249">
          <w:pPr>
            <w:widowControl w:val="0"/>
            <w:rPr>
              <w:noProof/>
            </w:rPr>
          </w:pPr>
          <w:r>
            <w:rPr>
              <w:noProof/>
            </w:rPr>
            <w:t>LOGO</w:t>
          </w:r>
        </w:p>
        <w:p w14:paraId="276F8374"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7C12ADF6"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1918D235" w14:textId="77777777" w:rsidTr="005F2B70">
      <w:tblPrEx>
        <w:tblCellMar>
          <w:left w:w="108" w:type="dxa"/>
          <w:right w:w="108" w:type="dxa"/>
        </w:tblCellMar>
      </w:tblPrEx>
      <w:trPr>
        <w:trHeight w:val="138"/>
        <w:jc w:val="center"/>
      </w:trPr>
      <w:tc>
        <w:tcPr>
          <w:tcW w:w="3202" w:type="dxa"/>
          <w:vMerge/>
          <w:shd w:val="clear" w:color="auto" w:fill="auto"/>
          <w:vAlign w:val="center"/>
        </w:tcPr>
        <w:p w14:paraId="2AC42CF6" w14:textId="77777777" w:rsidR="00572249" w:rsidRPr="00C225FB" w:rsidRDefault="00572249" w:rsidP="00572249">
          <w:pPr>
            <w:widowControl w:val="0"/>
            <w:rPr>
              <w:sz w:val="16"/>
              <w:szCs w:val="16"/>
            </w:rPr>
          </w:pPr>
        </w:p>
      </w:tc>
      <w:tc>
        <w:tcPr>
          <w:tcW w:w="7326" w:type="dxa"/>
          <w:gridSpan w:val="4"/>
          <w:shd w:val="clear" w:color="auto" w:fill="auto"/>
          <w:vAlign w:val="center"/>
        </w:tcPr>
        <w:p w14:paraId="42FDAE69"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3578185A" w14:textId="77777777" w:rsidTr="005F2B70">
      <w:tblPrEx>
        <w:tblCellMar>
          <w:left w:w="108" w:type="dxa"/>
          <w:right w:w="108" w:type="dxa"/>
        </w:tblCellMar>
      </w:tblPrEx>
      <w:trPr>
        <w:trHeight w:val="322"/>
        <w:jc w:val="center"/>
      </w:trPr>
      <w:tc>
        <w:tcPr>
          <w:tcW w:w="3202" w:type="dxa"/>
          <w:vMerge/>
          <w:shd w:val="clear" w:color="auto" w:fill="auto"/>
          <w:vAlign w:val="center"/>
        </w:tcPr>
        <w:p w14:paraId="6844E97C" w14:textId="77777777" w:rsidR="00DD1328" w:rsidRPr="00C225FB" w:rsidRDefault="00DD1328" w:rsidP="00DD1328">
          <w:pPr>
            <w:widowControl w:val="0"/>
            <w:rPr>
              <w:sz w:val="16"/>
              <w:szCs w:val="16"/>
            </w:rPr>
          </w:pPr>
        </w:p>
      </w:tc>
      <w:tc>
        <w:tcPr>
          <w:tcW w:w="7326" w:type="dxa"/>
          <w:gridSpan w:val="4"/>
          <w:shd w:val="clear" w:color="auto" w:fill="auto"/>
          <w:vAlign w:val="center"/>
        </w:tcPr>
        <w:p w14:paraId="36BE16A9"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2571BA0E" w14:textId="77777777" w:rsidTr="005F2B70">
      <w:tblPrEx>
        <w:tblCellMar>
          <w:left w:w="108" w:type="dxa"/>
          <w:right w:w="108" w:type="dxa"/>
        </w:tblCellMar>
      </w:tblPrEx>
      <w:trPr>
        <w:trHeight w:val="125"/>
        <w:jc w:val="center"/>
      </w:trPr>
      <w:tc>
        <w:tcPr>
          <w:tcW w:w="3202" w:type="dxa"/>
          <w:vMerge/>
          <w:shd w:val="clear" w:color="auto" w:fill="auto"/>
          <w:vAlign w:val="center"/>
        </w:tcPr>
        <w:p w14:paraId="5B4B0F0F" w14:textId="77777777" w:rsidR="00DD1328" w:rsidRPr="00C225FB" w:rsidRDefault="00DD1328" w:rsidP="00DD1328">
          <w:pPr>
            <w:widowControl w:val="0"/>
            <w:rPr>
              <w:sz w:val="16"/>
              <w:szCs w:val="16"/>
            </w:rPr>
          </w:pPr>
        </w:p>
      </w:tc>
      <w:tc>
        <w:tcPr>
          <w:tcW w:w="2167" w:type="dxa"/>
          <w:shd w:val="clear" w:color="auto" w:fill="auto"/>
          <w:vAlign w:val="center"/>
        </w:tcPr>
        <w:p w14:paraId="698D8E89"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76A200AC"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4000BDB2" w14:textId="069A9B55"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727E2C">
            <w:rPr>
              <w:rFonts w:ascii="Arial" w:hAnsi="Arial" w:cs="Arial"/>
              <w:b/>
              <w:sz w:val="16"/>
              <w:szCs w:val="16"/>
            </w:rPr>
            <w:t>27</w:t>
          </w:r>
          <w:r w:rsidR="00D1764B">
            <w:rPr>
              <w:rFonts w:ascii="Arial" w:hAnsi="Arial" w:cs="Arial"/>
              <w:b/>
              <w:sz w:val="16"/>
              <w:szCs w:val="16"/>
            </w:rPr>
            <w:t>/</w:t>
          </w:r>
          <w:r w:rsidR="00727E2C">
            <w:rPr>
              <w:rFonts w:ascii="Arial" w:hAnsi="Arial" w:cs="Arial"/>
              <w:b/>
              <w:sz w:val="16"/>
              <w:szCs w:val="16"/>
            </w:rPr>
            <w:t>0</w:t>
          </w:r>
          <w:r w:rsidR="00D1764B">
            <w:rPr>
              <w:rFonts w:ascii="Arial" w:hAnsi="Arial" w:cs="Arial"/>
              <w:b/>
              <w:sz w:val="16"/>
              <w:szCs w:val="16"/>
            </w:rPr>
            <w:t>2/20</w:t>
          </w:r>
          <w:r w:rsidR="00727E2C">
            <w:rPr>
              <w:rFonts w:ascii="Arial" w:hAnsi="Arial" w:cs="Arial"/>
              <w:b/>
              <w:sz w:val="16"/>
              <w:szCs w:val="16"/>
            </w:rPr>
            <w:t>22</w:t>
          </w:r>
        </w:p>
      </w:tc>
      <w:tc>
        <w:tcPr>
          <w:tcW w:w="1478" w:type="dxa"/>
          <w:shd w:val="clear" w:color="auto" w:fill="auto"/>
          <w:vAlign w:val="center"/>
        </w:tcPr>
        <w:p w14:paraId="777A2F33"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16FB6EC0"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03F1E1F"/>
    <w:multiLevelType w:val="hybridMultilevel"/>
    <w:tmpl w:val="A34E4F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66732A1"/>
    <w:multiLevelType w:val="hybridMultilevel"/>
    <w:tmpl w:val="EB745E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0"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16260AC"/>
    <w:multiLevelType w:val="hybridMultilevel"/>
    <w:tmpl w:val="D1C2A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8" w15:restartNumberingAfterBreak="0">
    <w:nsid w:val="680D772C"/>
    <w:multiLevelType w:val="hybridMultilevel"/>
    <w:tmpl w:val="995E5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2D34A77"/>
    <w:multiLevelType w:val="hybridMultilevel"/>
    <w:tmpl w:val="1B026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5"/>
  </w:num>
  <w:num w:numId="3">
    <w:abstractNumId w:val="24"/>
  </w:num>
  <w:num w:numId="4">
    <w:abstractNumId w:val="41"/>
  </w:num>
  <w:num w:numId="5">
    <w:abstractNumId w:val="37"/>
  </w:num>
  <w:num w:numId="6">
    <w:abstractNumId w:val="45"/>
  </w:num>
  <w:num w:numId="7">
    <w:abstractNumId w:val="19"/>
  </w:num>
  <w:num w:numId="8">
    <w:abstractNumId w:val="26"/>
  </w:num>
  <w:num w:numId="9">
    <w:abstractNumId w:val="25"/>
  </w:num>
  <w:num w:numId="10">
    <w:abstractNumId w:val="34"/>
  </w:num>
  <w:num w:numId="11">
    <w:abstractNumId w:val="12"/>
  </w:num>
  <w:num w:numId="12">
    <w:abstractNumId w:val="20"/>
  </w:num>
  <w:num w:numId="13">
    <w:abstractNumId w:val="30"/>
  </w:num>
  <w:num w:numId="14">
    <w:abstractNumId w:val="13"/>
  </w:num>
  <w:num w:numId="15">
    <w:abstractNumId w:val="14"/>
  </w:num>
  <w:num w:numId="16">
    <w:abstractNumId w:val="27"/>
  </w:num>
  <w:num w:numId="17">
    <w:abstractNumId w:val="35"/>
  </w:num>
  <w:num w:numId="18">
    <w:abstractNumId w:val="44"/>
  </w:num>
  <w:num w:numId="19">
    <w:abstractNumId w:val="40"/>
  </w:num>
  <w:num w:numId="20">
    <w:abstractNumId w:val="39"/>
  </w:num>
  <w:num w:numId="21">
    <w:abstractNumId w:val="46"/>
  </w:num>
  <w:num w:numId="22">
    <w:abstractNumId w:val="33"/>
  </w:num>
  <w:num w:numId="23">
    <w:abstractNumId w:val="32"/>
  </w:num>
  <w:num w:numId="24">
    <w:abstractNumId w:val="17"/>
  </w:num>
  <w:num w:numId="25">
    <w:abstractNumId w:val="31"/>
  </w:num>
  <w:num w:numId="26">
    <w:abstractNumId w:val="22"/>
  </w:num>
  <w:num w:numId="27">
    <w:abstractNumId w:val="29"/>
  </w:num>
  <w:num w:numId="28">
    <w:abstractNumId w:val="42"/>
  </w:num>
  <w:num w:numId="29">
    <w:abstractNumId w:val="16"/>
  </w:num>
  <w:num w:numId="30">
    <w:abstractNumId w:val="23"/>
  </w:num>
  <w:num w:numId="31">
    <w:abstractNumId w:val="36"/>
  </w:num>
  <w:num w:numId="32">
    <w:abstractNumId w:val="28"/>
  </w:num>
  <w:num w:numId="33">
    <w:abstractNumId w:val="11"/>
  </w:num>
  <w:num w:numId="34">
    <w:abstractNumId w:val="38"/>
  </w:num>
  <w:num w:numId="35">
    <w:abstractNumId w:val="18"/>
  </w:num>
  <w:num w:numId="36">
    <w:abstractNumId w:val="43"/>
  </w:num>
  <w:num w:numId="37">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4A4"/>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6E8"/>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21E"/>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2C"/>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A7CFC"/>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AFC"/>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811"/>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3FC2BE6A"/>
  <w15:chartTrackingRefBased/>
  <w15:docId w15:val="{80FF0A07-CDC6-460C-9091-47C9DCCE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327202280">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0</TotalTime>
  <Pages>6</Pages>
  <Words>792</Words>
  <Characters>5041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5822</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Iván Vergara</cp:lastModifiedBy>
  <cp:revision>2</cp:revision>
  <cp:lastPrinted>2011-07-14T14:23:00Z</cp:lastPrinted>
  <dcterms:created xsi:type="dcterms:W3CDTF">2022-02-28T00:54:00Z</dcterms:created>
  <dcterms:modified xsi:type="dcterms:W3CDTF">2022-02-28T00:54:00Z</dcterms:modified>
</cp:coreProperties>
</file>